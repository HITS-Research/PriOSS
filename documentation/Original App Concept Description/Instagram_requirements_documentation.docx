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F2B1" w14:textId="26298AE2" w:rsidR="00707CBE" w:rsidRDefault="00EE3058" w:rsidP="002E6A03">
      <w:pPr>
        <w:pStyle w:val="Title"/>
        <w:jc w:val="center"/>
        <w:rPr>
          <w:rFonts w:cstheme="majorHAnsi"/>
          <w:b/>
          <w:lang w:val="en-US"/>
        </w:rPr>
      </w:pPr>
      <w:r w:rsidRPr="002E6A03">
        <w:rPr>
          <w:rFonts w:cstheme="majorHAnsi"/>
          <w:b/>
          <w:lang w:val="en-US"/>
        </w:rPr>
        <w:t xml:space="preserve">Prototype </w:t>
      </w:r>
      <w:r w:rsidR="001741EA" w:rsidRPr="002E6A03">
        <w:rPr>
          <w:rFonts w:cstheme="majorHAnsi"/>
          <w:b/>
          <w:lang w:val="en-US"/>
        </w:rPr>
        <w:t xml:space="preserve">Concept &amp; Feature Description </w:t>
      </w:r>
      <w:r w:rsidR="002E6A03" w:rsidRPr="002E6A03">
        <w:rPr>
          <w:rFonts w:cstheme="majorHAnsi"/>
          <w:b/>
          <w:lang w:val="en-US"/>
        </w:rPr>
        <w:br/>
        <w:t>Instagram</w:t>
      </w:r>
    </w:p>
    <w:p w14:paraId="52A05DA8" w14:textId="46F852B7" w:rsidR="00BB36B7" w:rsidRDefault="00BB36B7" w:rsidP="002E6A03">
      <w:pPr>
        <w:rPr>
          <w:lang w:val="en-US"/>
        </w:rPr>
      </w:pPr>
    </w:p>
    <w:p w14:paraId="3F8A0D9F" w14:textId="77777777" w:rsidR="00BB36B7" w:rsidRPr="002E6A03" w:rsidRDefault="00BB36B7" w:rsidP="002E6A03">
      <w:pPr>
        <w:rPr>
          <w:lang w:val="en-US"/>
        </w:rPr>
      </w:pPr>
    </w:p>
    <w:p w14:paraId="2587D49C" w14:textId="457A55E7" w:rsidR="00BB36B7" w:rsidRPr="001B1EAA" w:rsidRDefault="00BB36B7" w:rsidP="00BB36B7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1B1EAA">
        <w:rPr>
          <w:rFonts w:asciiTheme="majorHAnsi" w:hAnsiTheme="majorHAnsi" w:cstheme="majorHAnsi"/>
          <w:b/>
          <w:sz w:val="32"/>
          <w:szCs w:val="32"/>
          <w:lang w:val="en-US"/>
        </w:rPr>
        <w:t>User Control</w:t>
      </w:r>
    </w:p>
    <w:p w14:paraId="66F42675" w14:textId="77777777" w:rsidR="00BB36B7" w:rsidRPr="00BB36B7" w:rsidRDefault="00BB36B7" w:rsidP="00BB36B7">
      <w:pPr>
        <w:numPr>
          <w:ilvl w:val="0"/>
          <w:numId w:val="35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No user login or sign-up is required, and hence no user session will be supported.</w:t>
      </w:r>
    </w:p>
    <w:p w14:paraId="3F7442C7" w14:textId="11403AB2" w:rsidR="00BB36B7" w:rsidRPr="00BB36B7" w:rsidRDefault="00BB36B7" w:rsidP="00BB36B7">
      <w:pPr>
        <w:numPr>
          <w:ilvl w:val="0"/>
          <w:numId w:val="35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 xml:space="preserve">User has to upload data every time they want to visualize. </w:t>
      </w:r>
    </w:p>
    <w:p w14:paraId="6A3291D3" w14:textId="77777777" w:rsidR="00BB36B7" w:rsidRPr="00BB36B7" w:rsidRDefault="00BB36B7" w:rsidP="00BB36B7">
      <w:pPr>
        <w:numPr>
          <w:ilvl w:val="0"/>
          <w:numId w:val="35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 xml:space="preserve">No user authentication is provided to verify if user is uploading his/her data only. </w:t>
      </w:r>
    </w:p>
    <w:p w14:paraId="31113B12" w14:textId="77777777" w:rsidR="00BB36B7" w:rsidRPr="001B1EAA" w:rsidRDefault="00BB36B7" w:rsidP="00BB36B7">
      <w:pPr>
        <w:rPr>
          <w:rFonts w:cstheme="minorHAnsi"/>
          <w:sz w:val="28"/>
          <w:szCs w:val="28"/>
          <w:lang w:val="en-US"/>
        </w:rPr>
      </w:pPr>
    </w:p>
    <w:p w14:paraId="7D13FF32" w14:textId="77777777" w:rsidR="00BB36B7" w:rsidRPr="001B1EAA" w:rsidRDefault="00BB36B7" w:rsidP="00BB36B7">
      <w:pPr>
        <w:rPr>
          <w:rFonts w:asciiTheme="majorHAnsi" w:hAnsiTheme="majorHAnsi" w:cstheme="majorHAnsi"/>
          <w:b/>
          <w:sz w:val="32"/>
          <w:szCs w:val="32"/>
        </w:rPr>
      </w:pPr>
      <w:r w:rsidRPr="001B1EAA">
        <w:rPr>
          <w:rFonts w:asciiTheme="majorHAnsi" w:hAnsiTheme="majorHAnsi" w:cstheme="majorHAnsi"/>
          <w:b/>
          <w:sz w:val="32"/>
          <w:szCs w:val="32"/>
        </w:rPr>
        <w:t>Admin Control</w:t>
      </w:r>
    </w:p>
    <w:p w14:paraId="03322352" w14:textId="10CDB37D" w:rsidR="00BB36B7" w:rsidRPr="00BB36B7" w:rsidRDefault="00BB36B7" w:rsidP="00BB36B7">
      <w:pPr>
        <w:numPr>
          <w:ilvl w:val="0"/>
          <w:numId w:val="36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 xml:space="preserve">Admin can manage the </w:t>
      </w:r>
      <w:proofErr w:type="spellStart"/>
      <w:r w:rsidRPr="00BB36B7">
        <w:rPr>
          <w:lang w:val="en-US"/>
        </w:rPr>
        <w:t>PriOSS</w:t>
      </w:r>
      <w:proofErr w:type="spellEnd"/>
      <w:r w:rsidRPr="00BB36B7">
        <w:rPr>
          <w:lang w:val="en-US"/>
        </w:rPr>
        <w:t xml:space="preserve"> repo without the maintenance window.  </w:t>
      </w:r>
    </w:p>
    <w:p w14:paraId="3581A189" w14:textId="77777777" w:rsidR="00BB36B7" w:rsidRPr="00BB36B7" w:rsidRDefault="00BB36B7" w:rsidP="00BB36B7">
      <w:pPr>
        <w:rPr>
          <w:lang w:val="en-US"/>
        </w:rPr>
      </w:pPr>
    </w:p>
    <w:p w14:paraId="491EC6B5" w14:textId="77777777" w:rsidR="00BB36B7" w:rsidRPr="001B1EAA" w:rsidRDefault="00BB36B7" w:rsidP="00BB36B7">
      <w:pPr>
        <w:rPr>
          <w:rFonts w:asciiTheme="majorHAnsi" w:hAnsiTheme="majorHAnsi" w:cstheme="majorHAnsi"/>
          <w:b/>
          <w:sz w:val="32"/>
          <w:szCs w:val="28"/>
        </w:rPr>
      </w:pPr>
      <w:r w:rsidRPr="001B1EAA">
        <w:rPr>
          <w:rFonts w:asciiTheme="majorHAnsi" w:hAnsiTheme="majorHAnsi" w:cstheme="majorHAnsi"/>
          <w:b/>
          <w:sz w:val="32"/>
          <w:szCs w:val="28"/>
        </w:rPr>
        <w:t>Web-app</w:t>
      </w:r>
    </w:p>
    <w:p w14:paraId="3CB9F89A" w14:textId="3E6B84DF" w:rsidR="00BB36B7" w:rsidRPr="00BB36B7" w:rsidRDefault="00BB36B7" w:rsidP="00BB36B7">
      <w:pPr>
        <w:numPr>
          <w:ilvl w:val="0"/>
          <w:numId w:val="37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Web-app should be supported on popular browsers – Chrome, Safari, MS Edge, Firefox</w:t>
      </w:r>
      <w:r>
        <w:rPr>
          <w:lang w:val="en-US"/>
        </w:rPr>
        <w:t>.</w:t>
      </w:r>
    </w:p>
    <w:p w14:paraId="45830689" w14:textId="77777777" w:rsidR="00BB36B7" w:rsidRPr="00BB36B7" w:rsidRDefault="00BB36B7" w:rsidP="00BB36B7">
      <w:pPr>
        <w:numPr>
          <w:ilvl w:val="0"/>
          <w:numId w:val="37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User can use the website in English only (v1). With Google translator (in chrome), website should be available in language of user’s choice.</w:t>
      </w:r>
    </w:p>
    <w:p w14:paraId="4E9E8066" w14:textId="77777777" w:rsidR="00BB36B7" w:rsidRPr="00BB36B7" w:rsidRDefault="00BB36B7" w:rsidP="00BB36B7">
      <w:pPr>
        <w:numPr>
          <w:ilvl w:val="0"/>
          <w:numId w:val="37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If feasible, the web-app could also be implemented as mobile-app (Android, iOS).</w:t>
      </w:r>
    </w:p>
    <w:p w14:paraId="31B09F99" w14:textId="77777777" w:rsidR="00BB36B7" w:rsidRPr="00BB36B7" w:rsidRDefault="00BB36B7" w:rsidP="00BB36B7">
      <w:pPr>
        <w:numPr>
          <w:ilvl w:val="0"/>
          <w:numId w:val="37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The hosting web-server should support scalability.</w:t>
      </w:r>
    </w:p>
    <w:p w14:paraId="5FE7828D" w14:textId="77777777" w:rsidR="00BB36B7" w:rsidRPr="00BB36B7" w:rsidRDefault="00BB36B7" w:rsidP="00BB36B7">
      <w:pPr>
        <w:numPr>
          <w:ilvl w:val="0"/>
          <w:numId w:val="37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Visualization dashboard should be created and shown with minimal latency.</w:t>
      </w:r>
    </w:p>
    <w:p w14:paraId="4F88507C" w14:textId="77777777" w:rsidR="00BB36B7" w:rsidRPr="00BB36B7" w:rsidRDefault="00BB36B7" w:rsidP="00BB36B7">
      <w:pPr>
        <w:rPr>
          <w:lang w:val="en-US"/>
        </w:rPr>
      </w:pPr>
    </w:p>
    <w:p w14:paraId="3B848927" w14:textId="458984AF" w:rsidR="00BB36B7" w:rsidRPr="001B1EAA" w:rsidRDefault="001B1EAA" w:rsidP="00BB36B7">
      <w:pPr>
        <w:rPr>
          <w:rFonts w:asciiTheme="majorHAnsi" w:hAnsiTheme="majorHAnsi" w:cstheme="majorHAnsi"/>
          <w:b/>
          <w:sz w:val="32"/>
          <w:szCs w:val="28"/>
        </w:rPr>
      </w:pPr>
      <w:r w:rsidRPr="001B1EAA">
        <w:rPr>
          <w:rFonts w:asciiTheme="majorHAnsi" w:hAnsiTheme="majorHAnsi" w:cstheme="majorHAnsi"/>
          <w:b/>
          <w:sz w:val="32"/>
          <w:szCs w:val="28"/>
        </w:rPr>
        <w:t>Data upload</w:t>
      </w:r>
    </w:p>
    <w:p w14:paraId="668E6A6B" w14:textId="77777777" w:rsidR="00BB36B7" w:rsidRPr="00BB36B7" w:rsidRDefault="00BB36B7" w:rsidP="00BB36B7">
      <w:pPr>
        <w:numPr>
          <w:ilvl w:val="0"/>
          <w:numId w:val="34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Data download instructions be easily understandable.</w:t>
      </w:r>
    </w:p>
    <w:p w14:paraId="00956F21" w14:textId="77777777" w:rsidR="00BB36B7" w:rsidRPr="00BB36B7" w:rsidRDefault="00BB36B7" w:rsidP="00BB36B7">
      <w:pPr>
        <w:numPr>
          <w:ilvl w:val="0"/>
          <w:numId w:val="34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 xml:space="preserve">Upload data should be possible irrespective of size of data. </w:t>
      </w:r>
    </w:p>
    <w:p w14:paraId="7FD4F9CF" w14:textId="77777777" w:rsidR="00BB36B7" w:rsidRPr="00BB36B7" w:rsidRDefault="00BB36B7" w:rsidP="00BB36B7">
      <w:pPr>
        <w:numPr>
          <w:ilvl w:val="0"/>
          <w:numId w:val="34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>Once data is uploaded, TET will choose portions of data to be displayed, rather than asking the user to choose parts of data to be visualized.</w:t>
      </w:r>
    </w:p>
    <w:p w14:paraId="28807C94" w14:textId="77777777" w:rsidR="00BB36B7" w:rsidRPr="00BB36B7" w:rsidRDefault="00BB36B7" w:rsidP="00BB36B7">
      <w:pPr>
        <w:numPr>
          <w:ilvl w:val="0"/>
          <w:numId w:val="34"/>
        </w:numPr>
        <w:suppressAutoHyphens/>
        <w:spacing w:after="0" w:line="240" w:lineRule="auto"/>
        <w:rPr>
          <w:lang w:val="en-US"/>
        </w:rPr>
      </w:pPr>
      <w:r w:rsidRPr="00BB36B7">
        <w:rPr>
          <w:lang w:val="en-US"/>
        </w:rPr>
        <w:t xml:space="preserve">Information about the offline working of web-app should be shown clearly, using either a pop-up or displaying a note after the data is uploaded by the user. </w:t>
      </w:r>
    </w:p>
    <w:p w14:paraId="6394014F" w14:textId="77777777" w:rsidR="002E6A03" w:rsidRPr="002E6A03" w:rsidRDefault="002E6A03" w:rsidP="002E6A03">
      <w:pPr>
        <w:rPr>
          <w:lang w:val="en-US"/>
        </w:rPr>
      </w:pPr>
    </w:p>
    <w:p w14:paraId="5B16C45D" w14:textId="393D02A3" w:rsidR="007D57B1" w:rsidRDefault="00E03B4D" w:rsidP="007D57B1">
      <w:pPr>
        <w:pStyle w:val="Heading1"/>
        <w:rPr>
          <w:lang w:val="en-US"/>
        </w:rPr>
      </w:pPr>
      <w:r>
        <w:rPr>
          <w:lang w:val="en-US"/>
        </w:rPr>
        <w:t xml:space="preserve">General </w:t>
      </w:r>
      <w:r w:rsidR="007D57B1">
        <w:rPr>
          <w:lang w:val="en-US"/>
        </w:rPr>
        <w:t>Navigation Menu</w:t>
      </w:r>
    </w:p>
    <w:p w14:paraId="47258E7A" w14:textId="41DFBDC5" w:rsidR="007D57B1" w:rsidRDefault="007D57B1" w:rsidP="007D57B1">
      <w:pPr>
        <w:pStyle w:val="ListParagraph"/>
        <w:numPr>
          <w:ilvl w:val="0"/>
          <w:numId w:val="2"/>
        </w:numPr>
        <w:rPr>
          <w:lang w:val="en-US"/>
        </w:rPr>
      </w:pPr>
      <w:r w:rsidRPr="007D57B1">
        <w:rPr>
          <w:lang w:val="en-US"/>
        </w:rPr>
        <w:t xml:space="preserve">Collapses to </w:t>
      </w:r>
      <w:r>
        <w:rPr>
          <w:lang w:val="en-US"/>
        </w:rPr>
        <w:t>the side, hiding the texts and only showing a narrow column with Icons for the menu items</w:t>
      </w:r>
    </w:p>
    <w:p w14:paraId="3F80167E" w14:textId="399D5E32" w:rsidR="007D57B1" w:rsidRDefault="000E5EB2" w:rsidP="007D57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="007D57B1">
        <w:rPr>
          <w:lang w:val="en-US"/>
        </w:rPr>
        <w:t>Home</w:t>
      </w:r>
      <w:r>
        <w:rPr>
          <w:lang w:val="en-US"/>
        </w:rPr>
        <w:t>”</w:t>
      </w:r>
      <w:r w:rsidR="007D57B1">
        <w:rPr>
          <w:lang w:val="en-US"/>
        </w:rPr>
        <w:t xml:space="preserve">, </w:t>
      </w:r>
      <w:r>
        <w:rPr>
          <w:lang w:val="en-US"/>
        </w:rPr>
        <w:t>“</w:t>
      </w:r>
      <w:r w:rsidR="007D57B1">
        <w:rPr>
          <w:lang w:val="en-US"/>
        </w:rPr>
        <w:t>About</w:t>
      </w:r>
      <w:r>
        <w:rPr>
          <w:lang w:val="en-US"/>
        </w:rPr>
        <w:t>”</w:t>
      </w:r>
      <w:r w:rsidR="007D57B1">
        <w:rPr>
          <w:lang w:val="en-US"/>
        </w:rPr>
        <w:t xml:space="preserve">, </w:t>
      </w:r>
      <w:r>
        <w:rPr>
          <w:lang w:val="en-US"/>
        </w:rPr>
        <w:t>“</w:t>
      </w:r>
      <w:r w:rsidR="007D57B1">
        <w:rPr>
          <w:lang w:val="en-US"/>
        </w:rPr>
        <w:t>Contact</w:t>
      </w:r>
      <w:r>
        <w:rPr>
          <w:lang w:val="en-US"/>
        </w:rPr>
        <w:t>”</w:t>
      </w:r>
      <w:r w:rsidR="007D57B1">
        <w:rPr>
          <w:lang w:val="en-US"/>
        </w:rPr>
        <w:t xml:space="preserve"> &amp; </w:t>
      </w:r>
      <w:r>
        <w:rPr>
          <w:lang w:val="en-US"/>
        </w:rPr>
        <w:t>“</w:t>
      </w:r>
      <w:r w:rsidR="007D57B1">
        <w:rPr>
          <w:lang w:val="en-US"/>
        </w:rPr>
        <w:t>Remove data</w:t>
      </w:r>
      <w:r>
        <w:rPr>
          <w:lang w:val="en-US"/>
        </w:rPr>
        <w:t>-</w:t>
      </w:r>
      <w:r w:rsidR="007D57B1">
        <w:rPr>
          <w:lang w:val="en-US"/>
        </w:rPr>
        <w:t>download</w:t>
      </w:r>
      <w:r>
        <w:rPr>
          <w:lang w:val="en-US"/>
        </w:rPr>
        <w:t>”</w:t>
      </w:r>
      <w:r w:rsidR="007D57B1">
        <w:rPr>
          <w:lang w:val="en-US"/>
        </w:rPr>
        <w:t xml:space="preserve"> menu </w:t>
      </w:r>
      <w:r w:rsidR="00E03B4D">
        <w:rPr>
          <w:lang w:val="en-US"/>
        </w:rPr>
        <w:t>items.</w:t>
      </w:r>
    </w:p>
    <w:p w14:paraId="79284BE5" w14:textId="1574AE7A" w:rsidR="00E03B4D" w:rsidRDefault="00E03B4D" w:rsidP="00E03B4D">
      <w:pPr>
        <w:pStyle w:val="Heading1"/>
        <w:rPr>
          <w:lang w:val="en-US"/>
        </w:rPr>
      </w:pPr>
      <w:r>
        <w:rPr>
          <w:lang w:val="en-US"/>
        </w:rPr>
        <w:t>Instagram Navigation Menu</w:t>
      </w:r>
    </w:p>
    <w:p w14:paraId="385646A0" w14:textId="535E13F1" w:rsidR="00E03B4D" w:rsidRDefault="00E03B4D" w:rsidP="00E03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changes after switching to the Instagram Dashboard</w:t>
      </w:r>
    </w:p>
    <w:p w14:paraId="5B2FF95D" w14:textId="4D48BEEA" w:rsidR="00E03B4D" w:rsidRPr="00E03B4D" w:rsidRDefault="00E03B4D" w:rsidP="00E03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“Home”, “About”, “Contact”, “Instagram Dashboard”, “Visualizations”, “Data Security” and “Rights” menu items</w:t>
      </w:r>
      <w:r w:rsidR="00BA1427">
        <w:rPr>
          <w:lang w:val="en-US"/>
        </w:rPr>
        <w:t>.</w:t>
      </w:r>
    </w:p>
    <w:p w14:paraId="5A2997CC" w14:textId="3CA74B8D" w:rsidR="00D03766" w:rsidRDefault="003F6205" w:rsidP="003F6205">
      <w:pPr>
        <w:pStyle w:val="Heading1"/>
        <w:rPr>
          <w:lang w:val="en-US"/>
        </w:rPr>
      </w:pPr>
      <w:r w:rsidRPr="007D57B1">
        <w:rPr>
          <w:lang w:val="en-US"/>
        </w:rPr>
        <w:lastRenderedPageBreak/>
        <w:t>Dashboard</w:t>
      </w:r>
    </w:p>
    <w:p w14:paraId="790A2933" w14:textId="021165F6" w:rsidR="002E6A03" w:rsidRPr="002E6A03" w:rsidRDefault="002E6A03" w:rsidP="002E6A03">
      <w:pPr>
        <w:rPr>
          <w:lang w:val="en-US"/>
        </w:rPr>
      </w:pPr>
      <w:r>
        <w:rPr>
          <w:lang w:val="en-US"/>
        </w:rPr>
        <w:t xml:space="preserve">There will be four different </w:t>
      </w:r>
      <w:r w:rsidR="00BA1427">
        <w:rPr>
          <w:lang w:val="en-US"/>
        </w:rPr>
        <w:t>sections</w:t>
      </w:r>
      <w:r>
        <w:rPr>
          <w:lang w:val="en-US"/>
        </w:rPr>
        <w:t xml:space="preserve"> for our application </w:t>
      </w:r>
      <w:r w:rsidR="00310449">
        <w:rPr>
          <w:lang w:val="en-US"/>
        </w:rPr>
        <w:t>leading to different information</w:t>
      </w:r>
      <w:r>
        <w:rPr>
          <w:lang w:val="en-US"/>
        </w:rPr>
        <w:t xml:space="preserve"> for the user. </w:t>
      </w:r>
    </w:p>
    <w:p w14:paraId="7A9BBB14" w14:textId="05B34CD9" w:rsidR="002E6A03" w:rsidRPr="002C5CEA" w:rsidRDefault="00BA1427" w:rsidP="002E6A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section</w:t>
      </w:r>
      <w:r w:rsidR="002E6A03" w:rsidRPr="002C5CEA">
        <w:rPr>
          <w:sz w:val="28"/>
          <w:szCs w:val="28"/>
          <w:lang w:val="en-US"/>
        </w:rPr>
        <w:t xml:space="preserve"> will be about “</w:t>
      </w:r>
      <w:proofErr w:type="spellStart"/>
      <w:r w:rsidR="002E6A03" w:rsidRPr="002C5CEA">
        <w:rPr>
          <w:b/>
          <w:sz w:val="28"/>
          <w:szCs w:val="28"/>
          <w:lang w:val="en-US"/>
        </w:rPr>
        <w:t>PriOSS</w:t>
      </w:r>
      <w:proofErr w:type="spellEnd"/>
      <w:r w:rsidR="002E6A03" w:rsidRPr="002C5CEA">
        <w:rPr>
          <w:b/>
          <w:sz w:val="28"/>
          <w:szCs w:val="28"/>
          <w:lang w:val="en-US"/>
        </w:rPr>
        <w:t>-Instagram</w:t>
      </w:r>
      <w:r w:rsidR="002E6A03" w:rsidRPr="002C5CEA">
        <w:rPr>
          <w:sz w:val="28"/>
          <w:szCs w:val="28"/>
          <w:lang w:val="en-US"/>
        </w:rPr>
        <w:t>”:</w:t>
      </w:r>
    </w:p>
    <w:p w14:paraId="32992E9B" w14:textId="1CFA488B" w:rsidR="00310449" w:rsidRPr="002C5CEA" w:rsidRDefault="00310449" w:rsidP="002E6A03">
      <w:pPr>
        <w:pStyle w:val="ListParagraph"/>
        <w:numPr>
          <w:ilvl w:val="0"/>
          <w:numId w:val="6"/>
        </w:numPr>
        <w:rPr>
          <w:lang w:val="en-US"/>
        </w:rPr>
      </w:pPr>
      <w:r w:rsidRPr="002C5CEA">
        <w:rPr>
          <w:lang w:val="en-US"/>
        </w:rPr>
        <w:t xml:space="preserve">What </w:t>
      </w:r>
      <w:r w:rsidR="00955CF7">
        <w:rPr>
          <w:lang w:val="en-US"/>
        </w:rPr>
        <w:t xml:space="preserve">Data </w:t>
      </w:r>
      <w:r w:rsidRPr="002C5CEA">
        <w:rPr>
          <w:lang w:val="en-US"/>
        </w:rPr>
        <w:t xml:space="preserve">is collected? </w:t>
      </w:r>
    </w:p>
    <w:p w14:paraId="2D72AAC4" w14:textId="3EC8819E" w:rsidR="00310449" w:rsidRPr="002C5CEA" w:rsidRDefault="00310449" w:rsidP="002E6A03">
      <w:pPr>
        <w:pStyle w:val="ListParagraph"/>
        <w:numPr>
          <w:ilvl w:val="0"/>
          <w:numId w:val="6"/>
        </w:numPr>
        <w:rPr>
          <w:lang w:val="en-US"/>
        </w:rPr>
      </w:pPr>
      <w:r w:rsidRPr="002C5CEA">
        <w:rPr>
          <w:lang w:val="en-US"/>
        </w:rPr>
        <w:t xml:space="preserve">What can </w:t>
      </w:r>
      <w:proofErr w:type="spellStart"/>
      <w:r w:rsidRPr="002C5CEA">
        <w:rPr>
          <w:lang w:val="en-US"/>
        </w:rPr>
        <w:t>PriOSS</w:t>
      </w:r>
      <w:proofErr w:type="spellEnd"/>
      <w:r w:rsidRPr="002C5CEA">
        <w:rPr>
          <w:lang w:val="en-US"/>
        </w:rPr>
        <w:t xml:space="preserve"> do?</w:t>
      </w:r>
    </w:p>
    <w:p w14:paraId="5EC1B19C" w14:textId="189E630B" w:rsidR="00310449" w:rsidRPr="002C5CEA" w:rsidRDefault="00310449" w:rsidP="00310449">
      <w:pPr>
        <w:pStyle w:val="ListParagraph"/>
        <w:numPr>
          <w:ilvl w:val="0"/>
          <w:numId w:val="7"/>
        </w:numPr>
        <w:rPr>
          <w:lang w:val="en-US"/>
        </w:rPr>
      </w:pPr>
      <w:r w:rsidRPr="002C5CEA">
        <w:rPr>
          <w:lang w:val="en-US"/>
        </w:rPr>
        <w:t>Visualization (It will be a hyperlink which will take user to visualization page)</w:t>
      </w:r>
    </w:p>
    <w:p w14:paraId="2522D5C9" w14:textId="1F7CA7F6" w:rsidR="00310449" w:rsidRPr="002C5CEA" w:rsidRDefault="00310449" w:rsidP="00310449">
      <w:pPr>
        <w:pStyle w:val="ListParagraph"/>
        <w:numPr>
          <w:ilvl w:val="0"/>
          <w:numId w:val="7"/>
        </w:numPr>
        <w:rPr>
          <w:lang w:val="en-US"/>
        </w:rPr>
      </w:pPr>
      <w:r w:rsidRPr="002C5CEA">
        <w:rPr>
          <w:lang w:val="en-US"/>
        </w:rPr>
        <w:t>Data Security (It will be a hyperlink which will take user to Data security page)</w:t>
      </w:r>
    </w:p>
    <w:p w14:paraId="5C764691" w14:textId="45806490" w:rsidR="000D2403" w:rsidRPr="002C5CEA" w:rsidRDefault="00BD2C4B" w:rsidP="000D24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Rights</w:t>
      </w:r>
      <w:r w:rsidR="00310449" w:rsidRPr="002C5CEA">
        <w:rPr>
          <w:lang w:val="en-US"/>
        </w:rPr>
        <w:t xml:space="preserve"> Page (It will be a hyperlink which will take user to</w:t>
      </w:r>
      <w:r w:rsidR="00022D95">
        <w:rPr>
          <w:lang w:val="en-US"/>
        </w:rPr>
        <w:t xml:space="preserve"> Rights </w:t>
      </w:r>
      <w:r w:rsidR="00310449" w:rsidRPr="002C5CEA">
        <w:rPr>
          <w:lang w:val="en-US"/>
        </w:rPr>
        <w:t>page)</w:t>
      </w:r>
    </w:p>
    <w:p w14:paraId="695A169E" w14:textId="67CA71A2" w:rsidR="00B53DE5" w:rsidRPr="002C5CEA" w:rsidRDefault="00B53DE5" w:rsidP="000D2403">
      <w:pPr>
        <w:pStyle w:val="ListParagraph"/>
        <w:numPr>
          <w:ilvl w:val="0"/>
          <w:numId w:val="9"/>
        </w:numPr>
        <w:rPr>
          <w:lang w:val="en-US"/>
        </w:rPr>
      </w:pPr>
      <w:r w:rsidRPr="002C5CEA">
        <w:rPr>
          <w:lang w:val="en-US"/>
        </w:rPr>
        <w:t xml:space="preserve">“Frequently Asked Questions” containing tiles that each contain one question, like </w:t>
      </w:r>
    </w:p>
    <w:p w14:paraId="6F44D683" w14:textId="26FCEE78" w:rsidR="00B53DE5" w:rsidRPr="002C5CEA" w:rsidRDefault="00B53DE5" w:rsidP="00B53DE5">
      <w:pPr>
        <w:pStyle w:val="ListParagraph"/>
        <w:numPr>
          <w:ilvl w:val="1"/>
          <w:numId w:val="1"/>
        </w:numPr>
        <w:rPr>
          <w:lang w:val="en-US"/>
        </w:rPr>
      </w:pPr>
      <w:r w:rsidRPr="002C5CEA">
        <w:rPr>
          <w:lang w:val="en-US"/>
        </w:rPr>
        <w:t>“</w:t>
      </w:r>
      <w:r w:rsidR="003F6205" w:rsidRPr="002C5CEA">
        <w:rPr>
          <w:lang w:val="en-US"/>
        </w:rPr>
        <w:t>For what pu</w:t>
      </w:r>
      <w:r w:rsidRPr="002C5CEA">
        <w:rPr>
          <w:lang w:val="en-US"/>
        </w:rPr>
        <w:t>r</w:t>
      </w:r>
      <w:r w:rsidR="000D2403" w:rsidRPr="002C5CEA">
        <w:rPr>
          <w:lang w:val="en-US"/>
        </w:rPr>
        <w:t>poses does Instagram</w:t>
      </w:r>
      <w:r w:rsidR="003F6205" w:rsidRPr="002C5CEA">
        <w:rPr>
          <w:lang w:val="en-US"/>
        </w:rPr>
        <w:t xml:space="preserve"> use my data?”</w:t>
      </w:r>
    </w:p>
    <w:p w14:paraId="42E0F43A" w14:textId="320E09C4" w:rsidR="00B53DE5" w:rsidRPr="002C5CEA" w:rsidRDefault="00B53DE5" w:rsidP="00B53DE5">
      <w:pPr>
        <w:pStyle w:val="ListParagraph"/>
        <w:numPr>
          <w:ilvl w:val="2"/>
          <w:numId w:val="1"/>
        </w:numPr>
        <w:rPr>
          <w:lang w:val="en-US"/>
        </w:rPr>
      </w:pPr>
      <w:r w:rsidRPr="002C5CEA">
        <w:rPr>
          <w:lang w:val="en-US"/>
        </w:rPr>
        <w:t>Click leads to Purposes-Page</w:t>
      </w:r>
    </w:p>
    <w:p w14:paraId="6964B9B7" w14:textId="25226889" w:rsidR="00B53DE5" w:rsidRPr="002C5CEA" w:rsidRDefault="003F6205" w:rsidP="00B53DE5">
      <w:pPr>
        <w:pStyle w:val="ListParagraph"/>
        <w:numPr>
          <w:ilvl w:val="1"/>
          <w:numId w:val="1"/>
        </w:numPr>
        <w:rPr>
          <w:lang w:val="en-US"/>
        </w:rPr>
      </w:pPr>
      <w:r w:rsidRPr="002C5CEA">
        <w:rPr>
          <w:lang w:val="en-US"/>
        </w:rPr>
        <w:t xml:space="preserve">“What rights do I have </w:t>
      </w:r>
      <w:r w:rsidR="00B53DE5" w:rsidRPr="002C5CEA">
        <w:rPr>
          <w:lang w:val="en-US"/>
        </w:rPr>
        <w:t>in regard to</w:t>
      </w:r>
      <w:r w:rsidRPr="002C5CEA">
        <w:rPr>
          <w:lang w:val="en-US"/>
        </w:rPr>
        <w:t xml:space="preserve"> my personal data?”</w:t>
      </w:r>
    </w:p>
    <w:p w14:paraId="2039872A" w14:textId="752CA3F7" w:rsidR="00B53DE5" w:rsidRPr="002C5CEA" w:rsidRDefault="00B53DE5" w:rsidP="00B53DE5">
      <w:pPr>
        <w:pStyle w:val="ListParagraph"/>
        <w:numPr>
          <w:ilvl w:val="2"/>
          <w:numId w:val="1"/>
        </w:numPr>
        <w:rPr>
          <w:lang w:val="en-US"/>
        </w:rPr>
      </w:pPr>
      <w:r w:rsidRPr="002C5CEA">
        <w:rPr>
          <w:lang w:val="en-US"/>
        </w:rPr>
        <w:t>Click leads to Rights-Page</w:t>
      </w:r>
    </w:p>
    <w:p w14:paraId="0408861B" w14:textId="319E0659" w:rsidR="00B53DE5" w:rsidRPr="002C5CEA" w:rsidRDefault="00B53DE5" w:rsidP="00B53DE5">
      <w:pPr>
        <w:pStyle w:val="ListParagraph"/>
        <w:numPr>
          <w:ilvl w:val="1"/>
          <w:numId w:val="1"/>
        </w:numPr>
        <w:rPr>
          <w:lang w:val="en-US"/>
        </w:rPr>
      </w:pPr>
      <w:r w:rsidRPr="002C5CEA">
        <w:rPr>
          <w:lang w:val="en-US"/>
        </w:rPr>
        <w:t xml:space="preserve"> “How can I era</w:t>
      </w:r>
      <w:r w:rsidR="000D2403" w:rsidRPr="002C5CEA">
        <w:rPr>
          <w:lang w:val="en-US"/>
        </w:rPr>
        <w:t>se my personal data from Instagram</w:t>
      </w:r>
      <w:r w:rsidRPr="002C5CEA">
        <w:rPr>
          <w:lang w:val="en-US"/>
        </w:rPr>
        <w:t>?”</w:t>
      </w:r>
    </w:p>
    <w:p w14:paraId="1A6F006F" w14:textId="0B7B3DBF" w:rsidR="00B53DE5" w:rsidRPr="00B53DE5" w:rsidRDefault="00B53DE5" w:rsidP="00B53DE5">
      <w:pPr>
        <w:pStyle w:val="ListParagraph"/>
        <w:numPr>
          <w:ilvl w:val="2"/>
          <w:numId w:val="1"/>
        </w:numPr>
        <w:rPr>
          <w:lang w:val="en-US"/>
        </w:rPr>
      </w:pPr>
      <w:r w:rsidRPr="002C5CEA">
        <w:rPr>
          <w:lang w:val="en-US"/>
        </w:rPr>
        <w:t>Click leads to Erasure-Helper</w:t>
      </w:r>
    </w:p>
    <w:p w14:paraId="2677B58F" w14:textId="583593AC" w:rsidR="00B53DE5" w:rsidRDefault="003F6205" w:rsidP="00B53DE5">
      <w:pPr>
        <w:pStyle w:val="ListParagraph"/>
        <w:numPr>
          <w:ilvl w:val="1"/>
          <w:numId w:val="1"/>
        </w:numPr>
        <w:rPr>
          <w:lang w:val="en-US"/>
        </w:rPr>
      </w:pPr>
      <w:r w:rsidRPr="00B53DE5">
        <w:rPr>
          <w:lang w:val="en-US"/>
        </w:rPr>
        <w:t>etc.</w:t>
      </w:r>
    </w:p>
    <w:p w14:paraId="1EE4A7ED" w14:textId="2CC45BC2" w:rsidR="003F6205" w:rsidRDefault="00955CF7" w:rsidP="00B53DE5">
      <w:pPr>
        <w:pStyle w:val="ListParagraph"/>
        <w:rPr>
          <w:lang w:val="en-US"/>
        </w:rPr>
      </w:pPr>
      <w:r>
        <w:rPr>
          <w:lang w:val="en-US"/>
        </w:rPr>
        <w:t>Each</w:t>
      </w:r>
      <w:r w:rsidR="00B53DE5">
        <w:rPr>
          <w:lang w:val="en-US"/>
        </w:rPr>
        <w:t xml:space="preserve"> </w:t>
      </w:r>
      <w:r>
        <w:rPr>
          <w:lang w:val="en-US"/>
        </w:rPr>
        <w:t>tile</w:t>
      </w:r>
      <w:r w:rsidR="00B53DE5">
        <w:rPr>
          <w:lang w:val="en-US"/>
        </w:rPr>
        <w:t xml:space="preserve"> link</w:t>
      </w:r>
      <w:r>
        <w:rPr>
          <w:lang w:val="en-US"/>
        </w:rPr>
        <w:t>s</w:t>
      </w:r>
      <w:r w:rsidR="00B53DE5">
        <w:rPr>
          <w:lang w:val="en-US"/>
        </w:rPr>
        <w:t xml:space="preserve"> to an information page that</w:t>
      </w:r>
      <w:r w:rsidR="003F6205" w:rsidRPr="00B53DE5">
        <w:rPr>
          <w:lang w:val="en-US"/>
        </w:rPr>
        <w:t xml:space="preserve"> educate</w:t>
      </w:r>
      <w:r w:rsidR="00B53DE5">
        <w:rPr>
          <w:lang w:val="en-US"/>
        </w:rPr>
        <w:t>s</w:t>
      </w:r>
      <w:r w:rsidR="003F6205" w:rsidRPr="00B53DE5">
        <w:rPr>
          <w:lang w:val="en-US"/>
        </w:rPr>
        <w:t xml:space="preserve"> the user about the respective question</w:t>
      </w:r>
      <w:r w:rsidR="002C5CEA">
        <w:rPr>
          <w:lang w:val="en-US"/>
        </w:rPr>
        <w:t>.</w:t>
      </w:r>
    </w:p>
    <w:p w14:paraId="2ECACC84" w14:textId="1B1D6C72" w:rsidR="00521578" w:rsidRDefault="00521578" w:rsidP="00B53DE5">
      <w:pPr>
        <w:pStyle w:val="ListParagraph"/>
        <w:rPr>
          <w:lang w:val="en-US"/>
        </w:rPr>
      </w:pPr>
    </w:p>
    <w:p w14:paraId="52D614B3" w14:textId="61300FB1" w:rsidR="00156ACD" w:rsidRDefault="00156ACD" w:rsidP="00B53DE5">
      <w:pPr>
        <w:pStyle w:val="ListParagraph"/>
        <w:rPr>
          <w:lang w:val="en-US"/>
        </w:rPr>
      </w:pPr>
    </w:p>
    <w:p w14:paraId="4EAFA516" w14:textId="5B9C5358" w:rsidR="00521578" w:rsidRPr="00156ACD" w:rsidRDefault="00521578" w:rsidP="00156ACD">
      <w:pPr>
        <w:rPr>
          <w:rFonts w:cstheme="minorHAnsi"/>
          <w:sz w:val="28"/>
          <w:szCs w:val="28"/>
          <w:lang w:val="en-US"/>
        </w:rPr>
      </w:pPr>
      <w:r w:rsidRPr="00156ACD">
        <w:rPr>
          <w:rFonts w:cstheme="minorHAnsi"/>
          <w:sz w:val="28"/>
          <w:szCs w:val="28"/>
          <w:lang w:val="en-US"/>
        </w:rPr>
        <w:t xml:space="preserve">Dashboard will look like – </w:t>
      </w:r>
    </w:p>
    <w:p w14:paraId="45ED21DC" w14:textId="3A8E58CA" w:rsidR="00521578" w:rsidRDefault="00156ACD" w:rsidP="00B53DE5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FA2171" wp14:editId="468CAAA1">
            <wp:simplePos x="0" y="0"/>
            <wp:positionH relativeFrom="margin">
              <wp:posOffset>902335</wp:posOffset>
            </wp:positionH>
            <wp:positionV relativeFrom="paragraph">
              <wp:posOffset>140335</wp:posOffset>
            </wp:positionV>
            <wp:extent cx="4095750" cy="241401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1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509" w14:textId="0A6407DD" w:rsidR="00521578" w:rsidRDefault="00521578" w:rsidP="00B53DE5">
      <w:pPr>
        <w:pStyle w:val="ListParagraph"/>
        <w:rPr>
          <w:lang w:val="en-US"/>
        </w:rPr>
      </w:pPr>
    </w:p>
    <w:p w14:paraId="131E496D" w14:textId="233B800C" w:rsidR="00521578" w:rsidRDefault="00521578" w:rsidP="00B53DE5">
      <w:pPr>
        <w:pStyle w:val="ListParagraph"/>
        <w:rPr>
          <w:lang w:val="en-US"/>
        </w:rPr>
      </w:pPr>
    </w:p>
    <w:p w14:paraId="156142FB" w14:textId="4A86CE07" w:rsidR="00521578" w:rsidRDefault="00521578" w:rsidP="00B53DE5">
      <w:pPr>
        <w:pStyle w:val="ListParagraph"/>
        <w:rPr>
          <w:lang w:val="en-US"/>
        </w:rPr>
      </w:pPr>
    </w:p>
    <w:p w14:paraId="309AAC80" w14:textId="38D868B1" w:rsidR="00521578" w:rsidRDefault="00521578" w:rsidP="00B53DE5">
      <w:pPr>
        <w:pStyle w:val="ListParagraph"/>
        <w:rPr>
          <w:lang w:val="en-US"/>
        </w:rPr>
      </w:pPr>
    </w:p>
    <w:p w14:paraId="61351EFF" w14:textId="4DF30E87" w:rsidR="00521578" w:rsidRDefault="00521578" w:rsidP="00B53DE5">
      <w:pPr>
        <w:pStyle w:val="ListParagraph"/>
        <w:rPr>
          <w:lang w:val="en-US"/>
        </w:rPr>
      </w:pPr>
    </w:p>
    <w:p w14:paraId="00812E7C" w14:textId="76E0EB90" w:rsidR="00521578" w:rsidRDefault="00521578" w:rsidP="00B53DE5">
      <w:pPr>
        <w:pStyle w:val="ListParagraph"/>
        <w:rPr>
          <w:lang w:val="en-US"/>
        </w:rPr>
      </w:pPr>
    </w:p>
    <w:p w14:paraId="2DB9ED13" w14:textId="50C8B75C" w:rsidR="00521578" w:rsidRDefault="00521578" w:rsidP="00B53DE5">
      <w:pPr>
        <w:pStyle w:val="ListParagraph"/>
        <w:rPr>
          <w:lang w:val="en-US"/>
        </w:rPr>
      </w:pPr>
    </w:p>
    <w:p w14:paraId="3F2F2CDF" w14:textId="0FD948CC" w:rsidR="00521578" w:rsidRDefault="00521578" w:rsidP="00B53DE5">
      <w:pPr>
        <w:pStyle w:val="ListParagraph"/>
        <w:rPr>
          <w:lang w:val="en-US"/>
        </w:rPr>
      </w:pPr>
    </w:p>
    <w:p w14:paraId="1DCA6F29" w14:textId="7A174272" w:rsidR="00521578" w:rsidRDefault="00521578" w:rsidP="00B53DE5">
      <w:pPr>
        <w:pStyle w:val="ListParagraph"/>
        <w:rPr>
          <w:lang w:val="en-US"/>
        </w:rPr>
      </w:pPr>
    </w:p>
    <w:p w14:paraId="695D0559" w14:textId="30A323F0" w:rsidR="00521578" w:rsidRDefault="00521578" w:rsidP="00B53DE5">
      <w:pPr>
        <w:pStyle w:val="ListParagraph"/>
        <w:rPr>
          <w:lang w:val="en-US"/>
        </w:rPr>
      </w:pPr>
    </w:p>
    <w:p w14:paraId="7DA68AA5" w14:textId="7921E1AF" w:rsidR="00521578" w:rsidRDefault="00521578" w:rsidP="00B53DE5">
      <w:pPr>
        <w:pStyle w:val="ListParagraph"/>
        <w:rPr>
          <w:lang w:val="en-US"/>
        </w:rPr>
      </w:pPr>
    </w:p>
    <w:p w14:paraId="23DBFF9F" w14:textId="49EA32C7" w:rsidR="00521578" w:rsidRDefault="00521578" w:rsidP="00B53DE5">
      <w:pPr>
        <w:pStyle w:val="ListParagraph"/>
        <w:rPr>
          <w:lang w:val="en-US"/>
        </w:rPr>
      </w:pPr>
    </w:p>
    <w:p w14:paraId="38AAE917" w14:textId="0FBCE74F" w:rsidR="00521578" w:rsidRDefault="00521578" w:rsidP="00B53DE5">
      <w:pPr>
        <w:pStyle w:val="ListParagraph"/>
        <w:rPr>
          <w:lang w:val="en-US"/>
        </w:rPr>
      </w:pPr>
    </w:p>
    <w:p w14:paraId="59C9079C" w14:textId="1035D600" w:rsidR="00521578" w:rsidRPr="00521578" w:rsidRDefault="00521578" w:rsidP="00521578">
      <w:pPr>
        <w:rPr>
          <w:lang w:val="en-US"/>
        </w:rPr>
      </w:pPr>
    </w:p>
    <w:p w14:paraId="7A600F2D" w14:textId="3DE625B3" w:rsidR="000D2403" w:rsidRPr="002C5CEA" w:rsidRDefault="00BA1427" w:rsidP="000D2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section</w:t>
      </w:r>
      <w:r w:rsidR="000D2403" w:rsidRPr="002C5CEA">
        <w:rPr>
          <w:sz w:val="28"/>
          <w:szCs w:val="28"/>
          <w:lang w:val="en-US"/>
        </w:rPr>
        <w:t xml:space="preserve"> will be about “</w:t>
      </w:r>
      <w:r w:rsidR="000D2403" w:rsidRPr="002C5CEA">
        <w:rPr>
          <w:b/>
          <w:sz w:val="28"/>
          <w:szCs w:val="28"/>
          <w:lang w:val="en-US"/>
        </w:rPr>
        <w:t>Visualization</w:t>
      </w:r>
      <w:r w:rsidR="000D2403" w:rsidRPr="002C5CEA">
        <w:rPr>
          <w:sz w:val="28"/>
          <w:szCs w:val="28"/>
          <w:lang w:val="en-US"/>
        </w:rPr>
        <w:t>”:</w:t>
      </w:r>
    </w:p>
    <w:p w14:paraId="35E5DFEF" w14:textId="24DC76D2" w:rsidR="000D2403" w:rsidRPr="002C5CEA" w:rsidRDefault="000D2403" w:rsidP="000D2403">
      <w:pPr>
        <w:rPr>
          <w:lang w:val="en-US"/>
        </w:rPr>
      </w:pPr>
      <w:r w:rsidRPr="002C5CEA">
        <w:rPr>
          <w:lang w:val="en-US"/>
        </w:rPr>
        <w:t>It will consist</w:t>
      </w:r>
      <w:r w:rsidR="003360EF">
        <w:rPr>
          <w:lang w:val="en-US"/>
        </w:rPr>
        <w:t xml:space="preserve"> of 12</w:t>
      </w:r>
      <w:r w:rsidR="00B926E2">
        <w:rPr>
          <w:lang w:val="en-US"/>
        </w:rPr>
        <w:t xml:space="preserve"> (tiles)</w:t>
      </w:r>
      <w:r w:rsidRPr="002C5CEA">
        <w:rPr>
          <w:lang w:val="en-US"/>
        </w:rPr>
        <w:t xml:space="preserve"> topics</w:t>
      </w:r>
      <w:r w:rsidR="00511551">
        <w:rPr>
          <w:lang w:val="en-US"/>
        </w:rPr>
        <w:t xml:space="preserve"> for visualization</w:t>
      </w:r>
      <w:r w:rsidRPr="002C5CEA">
        <w:rPr>
          <w:lang w:val="en-US"/>
        </w:rPr>
        <w:t xml:space="preserve"> –</w:t>
      </w:r>
    </w:p>
    <w:p w14:paraId="6998999B" w14:textId="7D87C2B5" w:rsidR="00D971D5" w:rsidRDefault="00D971D5" w:rsidP="009B14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Advertisements</w:t>
      </w:r>
    </w:p>
    <w:p w14:paraId="3A86198D" w14:textId="7886E3A8" w:rsidR="00BD2C4B" w:rsidRDefault="000D2403" w:rsidP="00D971D5">
      <w:pPr>
        <w:pStyle w:val="ListParagraph"/>
        <w:numPr>
          <w:ilvl w:val="0"/>
          <w:numId w:val="40"/>
        </w:numPr>
        <w:rPr>
          <w:lang w:val="en-US"/>
        </w:rPr>
      </w:pPr>
      <w:r w:rsidRPr="000D2403">
        <w:rPr>
          <w:lang w:val="en-US"/>
        </w:rPr>
        <w:t>Advertisers that use our information</w:t>
      </w:r>
      <w:r w:rsidR="00763C83">
        <w:rPr>
          <w:lang w:val="en-US"/>
        </w:rPr>
        <w:t xml:space="preserve"> </w:t>
      </w:r>
    </w:p>
    <w:p w14:paraId="69D8A0C9" w14:textId="6DD94290" w:rsidR="00763C83" w:rsidRPr="009B14C0" w:rsidRDefault="00763C83" w:rsidP="00763C83">
      <w:pPr>
        <w:pStyle w:val="ListParagraph"/>
        <w:ind w:left="1930"/>
        <w:rPr>
          <w:lang w:val="en-US"/>
        </w:rPr>
      </w:pPr>
      <w:r>
        <w:rPr>
          <w:lang w:val="en-US"/>
        </w:rPr>
        <w:t xml:space="preserve">To be visualized in List format. </w:t>
      </w:r>
    </w:p>
    <w:p w14:paraId="7B61B66C" w14:textId="77777777" w:rsidR="00763C83" w:rsidRDefault="000D2403" w:rsidP="00D971D5">
      <w:pPr>
        <w:pStyle w:val="ListParagraph"/>
        <w:numPr>
          <w:ilvl w:val="0"/>
          <w:numId w:val="40"/>
        </w:numPr>
        <w:rPr>
          <w:lang w:val="en-US"/>
        </w:rPr>
      </w:pPr>
      <w:r w:rsidRPr="000D2403">
        <w:rPr>
          <w:lang w:val="en-US"/>
        </w:rPr>
        <w:t>Advertisements viewed</w:t>
      </w:r>
    </w:p>
    <w:p w14:paraId="29524067" w14:textId="77777777" w:rsidR="00763C83" w:rsidRDefault="00763C83" w:rsidP="00763C83">
      <w:pPr>
        <w:pStyle w:val="ListParagraph"/>
        <w:ind w:left="1930"/>
        <w:rPr>
          <w:lang w:val="en-US"/>
        </w:rPr>
      </w:pPr>
      <w:r>
        <w:rPr>
          <w:lang w:val="en-US"/>
        </w:rPr>
        <w:t>To be visualized in List format.</w:t>
      </w:r>
    </w:p>
    <w:p w14:paraId="4486C480" w14:textId="77777777" w:rsidR="00763C83" w:rsidRDefault="00763C83" w:rsidP="00763C83">
      <w:pPr>
        <w:pStyle w:val="ListParagraph"/>
        <w:ind w:left="1930"/>
        <w:rPr>
          <w:lang w:val="en-US"/>
        </w:rPr>
      </w:pPr>
      <w:r>
        <w:rPr>
          <w:lang w:val="en-US"/>
        </w:rPr>
        <w:t xml:space="preserve">Mostly viewed companies will be shown in a bar chart. </w:t>
      </w:r>
    </w:p>
    <w:p w14:paraId="4BD39AE2" w14:textId="77777777" w:rsidR="00763C83" w:rsidRDefault="00763C83" w:rsidP="00763C83">
      <w:pPr>
        <w:pStyle w:val="ListParagraph"/>
        <w:ind w:left="1930"/>
        <w:rPr>
          <w:lang w:val="en-US"/>
        </w:rPr>
      </w:pPr>
      <w:r>
        <w:rPr>
          <w:lang w:val="en-US"/>
        </w:rPr>
        <w:lastRenderedPageBreak/>
        <w:t xml:space="preserve">Filters- </w:t>
      </w:r>
    </w:p>
    <w:p w14:paraId="70587DAA" w14:textId="77777777" w:rsidR="00763C83" w:rsidRDefault="00763C83" w:rsidP="00763C83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By Company</w:t>
      </w:r>
    </w:p>
    <w:p w14:paraId="570BE4D8" w14:textId="68FB3A90" w:rsidR="009B14C0" w:rsidRPr="009B14C0" w:rsidRDefault="00763C83" w:rsidP="00763C83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By Year/Month </w:t>
      </w:r>
      <w:r w:rsidR="000D2403" w:rsidRPr="000D2403">
        <w:rPr>
          <w:lang w:val="en-US"/>
        </w:rPr>
        <w:t xml:space="preserve"> </w:t>
      </w:r>
    </w:p>
    <w:p w14:paraId="1DF4E18D" w14:textId="457E08E1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 xml:space="preserve">Comments </w:t>
      </w:r>
    </w:p>
    <w:p w14:paraId="28185069" w14:textId="7261EC30" w:rsidR="009B14C0" w:rsidRDefault="009B14C0" w:rsidP="009B14C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Shows Comments on post </w:t>
      </w:r>
    </w:p>
    <w:p w14:paraId="31AEDE5B" w14:textId="47E3BE12" w:rsidR="00DC47CB" w:rsidRPr="00DC47CB" w:rsidRDefault="00DC47CB" w:rsidP="00DC47CB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To be visualized in List format. </w:t>
      </w:r>
    </w:p>
    <w:p w14:paraId="523B75B3" w14:textId="06FF8A7A" w:rsidR="00B926E2" w:rsidRDefault="009B14C0" w:rsidP="009B14C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Shows </w:t>
      </w:r>
      <w:r w:rsidRPr="009B14C0">
        <w:rPr>
          <w:lang w:val="en-US"/>
        </w:rPr>
        <w:t>Comments on reels</w:t>
      </w:r>
    </w:p>
    <w:p w14:paraId="2CE904A3" w14:textId="7CDBE8F8" w:rsidR="00DC47CB" w:rsidRDefault="00DC47CB" w:rsidP="00DC47CB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To be visualized in List format. </w:t>
      </w:r>
    </w:p>
    <w:p w14:paraId="69A11DCD" w14:textId="77777777" w:rsidR="00DC47CB" w:rsidRDefault="00DC47CB" w:rsidP="00DC47CB">
      <w:pPr>
        <w:pStyle w:val="ListParagraph"/>
        <w:ind w:left="1930"/>
        <w:rPr>
          <w:lang w:val="en-US"/>
        </w:rPr>
      </w:pPr>
      <w:r>
        <w:rPr>
          <w:lang w:val="en-US"/>
        </w:rPr>
        <w:t xml:space="preserve">Filters- </w:t>
      </w:r>
    </w:p>
    <w:p w14:paraId="65013D1A" w14:textId="625A6390" w:rsidR="00DC47CB" w:rsidRDefault="00DC47CB" w:rsidP="00DC47C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By users</w:t>
      </w:r>
    </w:p>
    <w:p w14:paraId="14702285" w14:textId="6F36C02F" w:rsidR="00DC47CB" w:rsidRPr="00DC47CB" w:rsidRDefault="00DC47CB" w:rsidP="00DC47C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By Year/Month </w:t>
      </w:r>
      <w:r w:rsidRPr="000D2403">
        <w:rPr>
          <w:lang w:val="en-US"/>
        </w:rPr>
        <w:t xml:space="preserve"> </w:t>
      </w:r>
    </w:p>
    <w:p w14:paraId="6811BC4C" w14:textId="77777777" w:rsidR="00DC47CB" w:rsidRDefault="00B926E2" w:rsidP="00B926E2">
      <w:pPr>
        <w:pStyle w:val="ListParagraph"/>
        <w:numPr>
          <w:ilvl w:val="0"/>
          <w:numId w:val="16"/>
        </w:numPr>
        <w:rPr>
          <w:lang w:val="en-US"/>
        </w:rPr>
      </w:pPr>
      <w:r w:rsidRPr="00B926E2">
        <w:rPr>
          <w:lang w:val="en-US"/>
        </w:rPr>
        <w:t xml:space="preserve">Contacts </w:t>
      </w:r>
    </w:p>
    <w:p w14:paraId="21891985" w14:textId="7418ED89" w:rsidR="009B14C0" w:rsidRDefault="009B14C0" w:rsidP="00DC47CB">
      <w:pPr>
        <w:pStyle w:val="ListParagraph"/>
        <w:ind w:left="2290"/>
        <w:rPr>
          <w:lang w:val="en-US"/>
        </w:rPr>
      </w:pPr>
      <w:r w:rsidRPr="00B926E2">
        <w:rPr>
          <w:lang w:val="en-US"/>
        </w:rPr>
        <w:t xml:space="preserve"> </w:t>
      </w:r>
      <w:r w:rsidR="00DC47CB">
        <w:rPr>
          <w:lang w:val="en-US"/>
        </w:rPr>
        <w:t>To be visualized in alphabetical List</w:t>
      </w:r>
      <w:r w:rsidR="006678BA">
        <w:rPr>
          <w:lang w:val="en-US"/>
        </w:rPr>
        <w:t>/Table</w:t>
      </w:r>
      <w:r w:rsidR="00DC47CB">
        <w:rPr>
          <w:lang w:val="en-US"/>
        </w:rPr>
        <w:t xml:space="preserve"> format. </w:t>
      </w:r>
    </w:p>
    <w:p w14:paraId="7B5D99B3" w14:textId="2E0B4EC2" w:rsidR="006678BA" w:rsidRDefault="00B0174A" w:rsidP="00DC47CB">
      <w:pPr>
        <w:pStyle w:val="ListParagraph"/>
        <w:ind w:left="2290"/>
        <w:rPr>
          <w:lang w:val="en-US"/>
        </w:rPr>
      </w:pPr>
      <w:r>
        <w:rPr>
          <w:lang w:val="en-US"/>
        </w:rPr>
        <w:t>Filters?</w:t>
      </w:r>
      <w:r w:rsidR="006678BA">
        <w:rPr>
          <w:lang w:val="en-US"/>
        </w:rPr>
        <w:t xml:space="preserve"> </w:t>
      </w:r>
    </w:p>
    <w:p w14:paraId="21E68EC9" w14:textId="0E73F639" w:rsidR="006678BA" w:rsidRPr="00DC47CB" w:rsidRDefault="006678BA" w:rsidP="006678B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By numbers</w:t>
      </w:r>
    </w:p>
    <w:p w14:paraId="383442C1" w14:textId="35118FE6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>Device information</w:t>
      </w:r>
    </w:p>
    <w:p w14:paraId="7DCA3DF3" w14:textId="77A76997" w:rsidR="009B14C0" w:rsidRDefault="009B14C0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through which </w:t>
      </w:r>
      <w:r w:rsidR="006678BA">
        <w:rPr>
          <w:lang w:val="en-US"/>
        </w:rPr>
        <w:t>devices Instagram has been used.</w:t>
      </w:r>
    </w:p>
    <w:p w14:paraId="6C8AD005" w14:textId="02D926AC" w:rsidR="006678BA" w:rsidRDefault="006678BA" w:rsidP="006678BA">
      <w:pPr>
        <w:pStyle w:val="ListParagraph"/>
        <w:ind w:left="2290"/>
        <w:rPr>
          <w:lang w:val="en-US"/>
        </w:rPr>
      </w:pPr>
      <w:r>
        <w:rPr>
          <w:lang w:val="en-US"/>
        </w:rPr>
        <w:t>To be visualized in List format.</w:t>
      </w:r>
    </w:p>
    <w:p w14:paraId="68835B2C" w14:textId="77777777" w:rsidR="00B0174A" w:rsidRDefault="00B0174A" w:rsidP="00B0174A">
      <w:pPr>
        <w:rPr>
          <w:lang w:val="en-US"/>
        </w:rPr>
      </w:pPr>
      <w:r>
        <w:rPr>
          <w:lang w:val="en-US"/>
        </w:rPr>
        <w:t xml:space="preserve">                                               F</w:t>
      </w:r>
      <w:r w:rsidRPr="00B0174A">
        <w:rPr>
          <w:lang w:val="en-US"/>
        </w:rPr>
        <w:t>ilters-</w:t>
      </w:r>
    </w:p>
    <w:p w14:paraId="330379EC" w14:textId="59B63177" w:rsidR="00B0174A" w:rsidRPr="00156ACD" w:rsidRDefault="00B0174A" w:rsidP="00156ACD">
      <w:pPr>
        <w:pStyle w:val="ListParagraph"/>
        <w:numPr>
          <w:ilvl w:val="0"/>
          <w:numId w:val="27"/>
        </w:numPr>
        <w:rPr>
          <w:lang w:val="en-US"/>
        </w:rPr>
      </w:pPr>
      <w:r w:rsidRPr="00156ACD">
        <w:rPr>
          <w:lang w:val="en-US"/>
        </w:rPr>
        <w:t>By Year/Month</w:t>
      </w:r>
    </w:p>
    <w:p w14:paraId="5C60021B" w14:textId="6D3ACC87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>Followers and following</w:t>
      </w:r>
    </w:p>
    <w:p w14:paraId="03C53F6C" w14:textId="1618DE11" w:rsidR="009B14C0" w:rsidRDefault="009B14C0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Shows blocked accounts</w:t>
      </w:r>
    </w:p>
    <w:p w14:paraId="530BE61A" w14:textId="3600E2F4" w:rsidR="009B14C0" w:rsidRDefault="009B14C0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follow requests you have received </w:t>
      </w:r>
    </w:p>
    <w:p w14:paraId="5B0F8980" w14:textId="3B59A2AA" w:rsidR="009B14C0" w:rsidRDefault="00700A95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</w:t>
      </w:r>
      <w:r w:rsidR="009B14C0">
        <w:rPr>
          <w:lang w:val="en-US"/>
        </w:rPr>
        <w:t xml:space="preserve">Followers </w:t>
      </w:r>
    </w:p>
    <w:p w14:paraId="7F3608F1" w14:textId="321D8063" w:rsidR="009B14C0" w:rsidRDefault="00700A95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</w:t>
      </w:r>
      <w:r w:rsidR="009B14C0">
        <w:rPr>
          <w:lang w:val="en-US"/>
        </w:rPr>
        <w:t>Following</w:t>
      </w:r>
    </w:p>
    <w:p w14:paraId="1A6A35E1" w14:textId="0B6365C7" w:rsidR="009B14C0" w:rsidRDefault="00700A95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</w:t>
      </w:r>
      <w:r w:rsidR="009B14C0">
        <w:rPr>
          <w:lang w:val="en-US"/>
        </w:rPr>
        <w:t xml:space="preserve">Pending follow requests </w:t>
      </w:r>
    </w:p>
    <w:p w14:paraId="789CCC06" w14:textId="7A45EF15" w:rsidR="009B14C0" w:rsidRDefault="00700A95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</w:t>
      </w:r>
      <w:r w:rsidR="009B14C0">
        <w:rPr>
          <w:lang w:val="en-US"/>
        </w:rPr>
        <w:t>Recently unfollowed accounts</w:t>
      </w:r>
    </w:p>
    <w:p w14:paraId="5F7EBB6F" w14:textId="31A90E5E" w:rsidR="009B14C0" w:rsidRDefault="00700A95" w:rsidP="009B14C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Shows </w:t>
      </w:r>
      <w:r w:rsidR="009B14C0">
        <w:rPr>
          <w:lang w:val="en-US"/>
        </w:rPr>
        <w:t xml:space="preserve">Restricted accounts </w:t>
      </w:r>
    </w:p>
    <w:p w14:paraId="3D98F3DB" w14:textId="2712DDFE" w:rsidR="006678BA" w:rsidRDefault="006678BA" w:rsidP="006678BA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To be visualized in horizontal bar graph. Then, the list will be displayed for all the entries.  </w:t>
      </w:r>
    </w:p>
    <w:p w14:paraId="449C6A5A" w14:textId="77777777" w:rsidR="00B0174A" w:rsidRDefault="00B0174A" w:rsidP="00B0174A">
      <w:pPr>
        <w:pStyle w:val="ListParagraph"/>
        <w:ind w:left="2290"/>
        <w:rPr>
          <w:lang w:val="en-US"/>
        </w:rPr>
      </w:pPr>
      <w:r>
        <w:rPr>
          <w:lang w:val="en-US"/>
        </w:rPr>
        <w:t>Filters-</w:t>
      </w:r>
    </w:p>
    <w:p w14:paraId="3FA8C4E7" w14:textId="04D41F58" w:rsidR="00B0174A" w:rsidRDefault="00B0174A" w:rsidP="00B0174A">
      <w:pPr>
        <w:pStyle w:val="ListParagraph"/>
        <w:numPr>
          <w:ilvl w:val="0"/>
          <w:numId w:val="27"/>
        </w:numPr>
        <w:rPr>
          <w:lang w:val="en-US"/>
        </w:rPr>
      </w:pPr>
      <w:r w:rsidRPr="00B0174A">
        <w:rPr>
          <w:lang w:val="en-US"/>
        </w:rPr>
        <w:t>By Year/Month</w:t>
      </w:r>
    </w:p>
    <w:p w14:paraId="19DB2242" w14:textId="424F3094" w:rsidR="00B0174A" w:rsidRPr="00B0174A" w:rsidRDefault="00B0174A" w:rsidP="00B0174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By Followers</w:t>
      </w:r>
    </w:p>
    <w:p w14:paraId="678AE981" w14:textId="1507F5DF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>Information about you</w:t>
      </w:r>
    </w:p>
    <w:p w14:paraId="7E2A116D" w14:textId="73077056" w:rsidR="00700A95" w:rsidRDefault="00700A95" w:rsidP="00700A9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Shows Ads interest</w:t>
      </w:r>
    </w:p>
    <w:p w14:paraId="6BB54F0B" w14:textId="531792C4" w:rsidR="00B0174A" w:rsidRDefault="00B0174A" w:rsidP="00B0174A">
      <w:pPr>
        <w:pStyle w:val="ListParagraph"/>
        <w:ind w:left="2290"/>
        <w:rPr>
          <w:lang w:val="en-US"/>
        </w:rPr>
      </w:pPr>
      <w:r>
        <w:rPr>
          <w:lang w:val="en-US"/>
        </w:rPr>
        <w:t>To be visualized in List format.</w:t>
      </w:r>
    </w:p>
    <w:p w14:paraId="52E42F1D" w14:textId="77777777" w:rsidR="00B0174A" w:rsidRDefault="00B0174A" w:rsidP="00B0174A">
      <w:pPr>
        <w:pStyle w:val="ListParagraph"/>
        <w:ind w:left="2290"/>
        <w:rPr>
          <w:lang w:val="en-US"/>
        </w:rPr>
      </w:pPr>
      <w:r>
        <w:rPr>
          <w:lang w:val="en-US"/>
        </w:rPr>
        <w:t>Filters-</w:t>
      </w:r>
    </w:p>
    <w:p w14:paraId="7F6D7EFC" w14:textId="240AC7D4" w:rsidR="00B0174A" w:rsidRPr="00B0174A" w:rsidRDefault="00B0174A" w:rsidP="00B0174A">
      <w:pPr>
        <w:pStyle w:val="ListParagraph"/>
        <w:ind w:left="2290"/>
        <w:rPr>
          <w:lang w:val="en-US"/>
        </w:rPr>
      </w:pPr>
      <w:r w:rsidRPr="00B0174A">
        <w:rPr>
          <w:lang w:val="en-US"/>
        </w:rPr>
        <w:t>By Year/Month</w:t>
      </w:r>
    </w:p>
    <w:p w14:paraId="0B2AE269" w14:textId="77777777" w:rsidR="00016570" w:rsidRDefault="00700A95" w:rsidP="0001657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Shows </w:t>
      </w:r>
      <w:r w:rsidRPr="00700A95">
        <w:rPr>
          <w:lang w:val="en-US"/>
        </w:rPr>
        <w:t xml:space="preserve">Account based information </w:t>
      </w:r>
    </w:p>
    <w:p w14:paraId="4EF55CBD" w14:textId="1872BDFD" w:rsidR="00016570" w:rsidRPr="00016570" w:rsidRDefault="00016570" w:rsidP="00016570">
      <w:pPr>
        <w:pStyle w:val="ListParagraph"/>
        <w:ind w:left="2290"/>
        <w:rPr>
          <w:lang w:val="en-US"/>
        </w:rPr>
      </w:pPr>
      <w:r w:rsidRPr="00016570">
        <w:rPr>
          <w:lang w:val="en-US"/>
        </w:rPr>
        <w:t>To be visualized in List format.</w:t>
      </w:r>
    </w:p>
    <w:p w14:paraId="22B4B4B0" w14:textId="77777777" w:rsidR="00016570" w:rsidRDefault="00016570" w:rsidP="00016570">
      <w:pPr>
        <w:pStyle w:val="ListParagraph"/>
        <w:ind w:left="2290"/>
        <w:rPr>
          <w:lang w:val="en-US"/>
        </w:rPr>
      </w:pPr>
      <w:r>
        <w:rPr>
          <w:lang w:val="en-US"/>
        </w:rPr>
        <w:t>Filters-</w:t>
      </w:r>
    </w:p>
    <w:p w14:paraId="0984764B" w14:textId="04EF408C" w:rsidR="00016570" w:rsidRDefault="00016570" w:rsidP="00016570">
      <w:pPr>
        <w:pStyle w:val="ListParagraph"/>
        <w:numPr>
          <w:ilvl w:val="0"/>
          <w:numId w:val="27"/>
        </w:numPr>
        <w:rPr>
          <w:lang w:val="en-US"/>
        </w:rPr>
      </w:pPr>
      <w:r w:rsidRPr="00B0174A">
        <w:rPr>
          <w:lang w:val="en-US"/>
        </w:rPr>
        <w:t>By Year/Month</w:t>
      </w:r>
    </w:p>
    <w:p w14:paraId="04CF6079" w14:textId="6E132784" w:rsidR="00016570" w:rsidRPr="00016570" w:rsidRDefault="00016570" w:rsidP="0001657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By Alphabetical order </w:t>
      </w:r>
    </w:p>
    <w:p w14:paraId="389C6D3D" w14:textId="5F3F1A74" w:rsidR="00BB36B7" w:rsidRDefault="00BB36B7" w:rsidP="000D240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</w:t>
      </w:r>
    </w:p>
    <w:p w14:paraId="2102BD41" w14:textId="4F20936D" w:rsidR="000D2403" w:rsidRDefault="000D2403" w:rsidP="00BB36B7">
      <w:pPr>
        <w:pStyle w:val="ListParagraph"/>
        <w:numPr>
          <w:ilvl w:val="0"/>
          <w:numId w:val="38"/>
        </w:numPr>
        <w:rPr>
          <w:lang w:val="en-US"/>
        </w:rPr>
      </w:pPr>
      <w:r w:rsidRPr="000D2403">
        <w:rPr>
          <w:lang w:val="en-US"/>
        </w:rPr>
        <w:t>Likes</w:t>
      </w:r>
    </w:p>
    <w:p w14:paraId="660B28E0" w14:textId="038F0D67" w:rsidR="00700A95" w:rsidRDefault="00700A95" w:rsidP="00700A9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Shows likes on comments </w:t>
      </w:r>
    </w:p>
    <w:p w14:paraId="1C450160" w14:textId="28E06B66" w:rsidR="00700A95" w:rsidRDefault="00700A95" w:rsidP="00700A9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Shows likes on posts</w:t>
      </w:r>
    </w:p>
    <w:p w14:paraId="009526F8" w14:textId="3AFB718B" w:rsidR="00146CA1" w:rsidRDefault="00146CA1" w:rsidP="00146CA1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To be visualized in horizontal bar chart. </w:t>
      </w:r>
    </w:p>
    <w:p w14:paraId="4484F169" w14:textId="3E849D59" w:rsidR="00146CA1" w:rsidRDefault="00146CA1" w:rsidP="00146CA1">
      <w:pPr>
        <w:pStyle w:val="ListParagraph"/>
        <w:ind w:left="2290"/>
        <w:rPr>
          <w:lang w:val="en-US"/>
        </w:rPr>
      </w:pPr>
      <w:r>
        <w:rPr>
          <w:lang w:val="en-US"/>
        </w:rPr>
        <w:lastRenderedPageBreak/>
        <w:t>Filters-</w:t>
      </w:r>
    </w:p>
    <w:p w14:paraId="5AD4F369" w14:textId="2378B48D" w:rsidR="00146CA1" w:rsidRDefault="00146CA1" w:rsidP="00146CA1">
      <w:pPr>
        <w:pStyle w:val="ListParagraph"/>
        <w:ind w:left="2290"/>
        <w:rPr>
          <w:lang w:val="en-US"/>
        </w:rPr>
      </w:pPr>
      <w:r>
        <w:rPr>
          <w:lang w:val="en-US"/>
        </w:rPr>
        <w:t>By users</w:t>
      </w:r>
    </w:p>
    <w:p w14:paraId="68B33852" w14:textId="1E8A388D" w:rsidR="00146CA1" w:rsidRDefault="00146CA1" w:rsidP="00146CA1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By year/month </w:t>
      </w:r>
    </w:p>
    <w:p w14:paraId="4AE433E5" w14:textId="15ED9418" w:rsidR="00146CA1" w:rsidRPr="00146CA1" w:rsidRDefault="00BB36B7" w:rsidP="00146CA1">
      <w:pPr>
        <w:pStyle w:val="ListParagraph"/>
        <w:numPr>
          <w:ilvl w:val="0"/>
          <w:numId w:val="38"/>
        </w:numPr>
        <w:rPr>
          <w:lang w:val="en-US"/>
        </w:rPr>
      </w:pPr>
      <w:r w:rsidRPr="000D2403">
        <w:rPr>
          <w:lang w:val="en-US"/>
        </w:rPr>
        <w:t>Messages</w:t>
      </w:r>
    </w:p>
    <w:p w14:paraId="03D86AF9" w14:textId="77777777" w:rsidR="00195FC8" w:rsidRDefault="00BB36B7" w:rsidP="00195FC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Shows Inbox messages</w:t>
      </w:r>
    </w:p>
    <w:p w14:paraId="7DE405C3" w14:textId="77777777" w:rsidR="00146CA1" w:rsidRDefault="00BB36B7" w:rsidP="00146CA1">
      <w:pPr>
        <w:pStyle w:val="ListParagraph"/>
        <w:numPr>
          <w:ilvl w:val="0"/>
          <w:numId w:val="32"/>
        </w:numPr>
        <w:rPr>
          <w:lang w:val="en-US"/>
        </w:rPr>
      </w:pPr>
      <w:r w:rsidRPr="00195FC8">
        <w:rPr>
          <w:lang w:val="en-US"/>
        </w:rPr>
        <w:t>Shows message requests</w:t>
      </w:r>
    </w:p>
    <w:p w14:paraId="6031BCA7" w14:textId="3F057F19" w:rsidR="00146CA1" w:rsidRPr="00146CA1" w:rsidRDefault="00146CA1" w:rsidP="00146CA1">
      <w:pPr>
        <w:pStyle w:val="ListParagraph"/>
        <w:ind w:left="2290"/>
        <w:rPr>
          <w:lang w:val="en-US"/>
        </w:rPr>
      </w:pPr>
      <w:r w:rsidRPr="00146CA1">
        <w:rPr>
          <w:lang w:val="en-US"/>
        </w:rPr>
        <w:t>To be visualized in No. of interactions. Intractable – expand to show names with whom exchanged messages.</w:t>
      </w:r>
    </w:p>
    <w:p w14:paraId="002E95B4" w14:textId="033DE3FD" w:rsidR="0049269E" w:rsidRDefault="00146CA1" w:rsidP="00146CA1">
      <w:p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</w:t>
      </w:r>
      <w:r w:rsidR="0049269E">
        <w:rPr>
          <w:lang w:val="en-US"/>
        </w:rPr>
        <w:t xml:space="preserve">        </w:t>
      </w:r>
      <w:r>
        <w:rPr>
          <w:lang w:val="en-US"/>
        </w:rPr>
        <w:t xml:space="preserve">Filters- </w:t>
      </w:r>
    </w:p>
    <w:p w14:paraId="7A12A4A9" w14:textId="1F0BFC0F" w:rsidR="00146CA1" w:rsidRDefault="0049269E" w:rsidP="00146CA1">
      <w:p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146CA1" w:rsidRPr="00146CA1">
        <w:rPr>
          <w:lang w:val="en-US"/>
        </w:rPr>
        <w:t>Sort messages old→</w:t>
      </w:r>
      <w:r w:rsidR="008E60E2">
        <w:rPr>
          <w:lang w:val="en-US"/>
        </w:rPr>
        <w:t xml:space="preserve"> </w:t>
      </w:r>
      <w:r w:rsidR="00146CA1" w:rsidRPr="00146CA1">
        <w:rPr>
          <w:lang w:val="en-US"/>
        </w:rPr>
        <w:t xml:space="preserve">new or </w:t>
      </w:r>
      <w:r w:rsidR="008E60E2" w:rsidRPr="00146CA1">
        <w:rPr>
          <w:lang w:val="en-US"/>
        </w:rPr>
        <w:t>vice versa</w:t>
      </w:r>
      <w:r w:rsidR="00146CA1" w:rsidRPr="00146CA1">
        <w:rPr>
          <w:lang w:val="en-US"/>
        </w:rPr>
        <w:t>.</w:t>
      </w:r>
    </w:p>
    <w:p w14:paraId="33068DE7" w14:textId="2B72CC4A" w:rsidR="0049269E" w:rsidRPr="00146CA1" w:rsidRDefault="0049269E" w:rsidP="00146CA1">
      <w:p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By Year/Month</w:t>
      </w:r>
    </w:p>
    <w:p w14:paraId="6884B843" w14:textId="77777777" w:rsidR="00146CA1" w:rsidRPr="00195FC8" w:rsidRDefault="00146CA1" w:rsidP="00146CA1">
      <w:pPr>
        <w:pStyle w:val="ListParagraph"/>
        <w:ind w:left="2290"/>
        <w:rPr>
          <w:lang w:val="en-US"/>
        </w:rPr>
      </w:pPr>
    </w:p>
    <w:p w14:paraId="2B2A15C0" w14:textId="282EC180" w:rsidR="00195FC8" w:rsidRDefault="00195FC8" w:rsidP="00195FC8">
      <w:pPr>
        <w:pStyle w:val="ListParagraph"/>
        <w:numPr>
          <w:ilvl w:val="0"/>
          <w:numId w:val="38"/>
        </w:numPr>
        <w:rPr>
          <w:lang w:val="en-US"/>
        </w:rPr>
      </w:pPr>
      <w:r w:rsidRPr="000D2403">
        <w:rPr>
          <w:lang w:val="en-US"/>
        </w:rPr>
        <w:t>Media</w:t>
      </w:r>
    </w:p>
    <w:p w14:paraId="24C20845" w14:textId="65CA7F79" w:rsidR="003F77ED" w:rsidRDefault="003F77ED" w:rsidP="003F77ED">
      <w:pPr>
        <w:pStyle w:val="ListParagraph"/>
        <w:ind w:left="1930"/>
        <w:rPr>
          <w:lang w:val="en-US"/>
        </w:rPr>
      </w:pPr>
      <w:r>
        <w:rPr>
          <w:lang w:val="en-US"/>
        </w:rPr>
        <w:t>Guidelines how to see your posts, reels, stories, archived posts, recently deleted posts</w:t>
      </w:r>
    </w:p>
    <w:p w14:paraId="6C48C5B0" w14:textId="0DAA0F4C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>Login and account creation</w:t>
      </w:r>
    </w:p>
    <w:p w14:paraId="3D9883CE" w14:textId="77777777" w:rsidR="00B3125B" w:rsidRDefault="00B3125B" w:rsidP="00B3125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Shows login activity </w:t>
      </w:r>
    </w:p>
    <w:p w14:paraId="5D808A24" w14:textId="77777777" w:rsidR="00B3125B" w:rsidRDefault="00B3125B" w:rsidP="00B3125B">
      <w:pPr>
        <w:pStyle w:val="ListParagraph"/>
        <w:numPr>
          <w:ilvl w:val="0"/>
          <w:numId w:val="30"/>
        </w:numPr>
        <w:rPr>
          <w:lang w:val="en-US"/>
        </w:rPr>
      </w:pPr>
      <w:r w:rsidRPr="00B3125B">
        <w:rPr>
          <w:lang w:val="en-US"/>
        </w:rPr>
        <w:t>Shows logout activity</w:t>
      </w:r>
    </w:p>
    <w:p w14:paraId="54051F12" w14:textId="77777777" w:rsidR="00B3125B" w:rsidRDefault="00B3125B" w:rsidP="00B3125B">
      <w:pPr>
        <w:pStyle w:val="ListParagraph"/>
        <w:numPr>
          <w:ilvl w:val="0"/>
          <w:numId w:val="30"/>
        </w:numPr>
        <w:rPr>
          <w:lang w:val="en-US"/>
        </w:rPr>
      </w:pPr>
      <w:r w:rsidRPr="00B3125B">
        <w:rPr>
          <w:lang w:val="en-US"/>
        </w:rPr>
        <w:t xml:space="preserve">Shows Last known location </w:t>
      </w:r>
    </w:p>
    <w:p w14:paraId="1FE73E9F" w14:textId="77777777" w:rsidR="00B3125B" w:rsidRDefault="00B3125B" w:rsidP="00B3125B">
      <w:pPr>
        <w:pStyle w:val="ListParagraph"/>
        <w:numPr>
          <w:ilvl w:val="0"/>
          <w:numId w:val="30"/>
        </w:numPr>
        <w:rPr>
          <w:lang w:val="en-US"/>
        </w:rPr>
      </w:pPr>
      <w:r w:rsidRPr="00B3125B">
        <w:rPr>
          <w:lang w:val="en-US"/>
        </w:rPr>
        <w:t xml:space="preserve">Shows sign up information </w:t>
      </w:r>
    </w:p>
    <w:p w14:paraId="29C18337" w14:textId="76E73B9F" w:rsidR="00B3125B" w:rsidRPr="00B3125B" w:rsidRDefault="00B3125B" w:rsidP="00B3125B">
      <w:pPr>
        <w:pStyle w:val="ListParagraph"/>
        <w:numPr>
          <w:ilvl w:val="0"/>
          <w:numId w:val="30"/>
        </w:numPr>
        <w:rPr>
          <w:lang w:val="en-US"/>
        </w:rPr>
      </w:pPr>
      <w:r w:rsidRPr="00B3125B">
        <w:rPr>
          <w:lang w:val="en-US"/>
        </w:rPr>
        <w:t xml:space="preserve">Shows accounts privacy changes </w:t>
      </w:r>
    </w:p>
    <w:p w14:paraId="25B6FDDD" w14:textId="2F0386F7" w:rsidR="00BA5170" w:rsidRDefault="00BA5170" w:rsidP="00BA5170">
      <w:pPr>
        <w:pStyle w:val="ListParagraph"/>
        <w:ind w:left="1570"/>
        <w:rPr>
          <w:lang w:val="en-US"/>
        </w:rPr>
      </w:pPr>
      <w:r>
        <w:rPr>
          <w:lang w:val="en-US"/>
        </w:rPr>
        <w:t xml:space="preserve">               To be visualized in 2-D timeline.</w:t>
      </w:r>
    </w:p>
    <w:p w14:paraId="764DFEEE" w14:textId="7D3CEC87" w:rsidR="00BA5170" w:rsidRDefault="00BA5170" w:rsidP="00BA5170">
      <w:p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Filters- </w:t>
      </w:r>
    </w:p>
    <w:p w14:paraId="49F65165" w14:textId="00BC7963" w:rsidR="00BA5170" w:rsidRPr="00BA5170" w:rsidRDefault="00BA5170" w:rsidP="00BA5170">
      <w:p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By Year/Month</w:t>
      </w:r>
    </w:p>
    <w:p w14:paraId="324CB7C8" w14:textId="735F2FBB" w:rsidR="000D2403" w:rsidRDefault="000D2403" w:rsidP="000D2403">
      <w:pPr>
        <w:pStyle w:val="ListParagraph"/>
        <w:numPr>
          <w:ilvl w:val="0"/>
          <w:numId w:val="16"/>
        </w:numPr>
        <w:rPr>
          <w:lang w:val="en-US"/>
        </w:rPr>
      </w:pPr>
      <w:r w:rsidRPr="000D2403">
        <w:rPr>
          <w:lang w:val="en-US"/>
        </w:rPr>
        <w:t>Personal information</w:t>
      </w:r>
    </w:p>
    <w:p w14:paraId="11533337" w14:textId="44485BA6" w:rsidR="003C39E2" w:rsidRDefault="003C39E2" w:rsidP="003C39E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Shows personal information</w:t>
      </w:r>
    </w:p>
    <w:p w14:paraId="26F0B85D" w14:textId="46D64288" w:rsidR="003C39E2" w:rsidRDefault="003C39E2" w:rsidP="003C39E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Shows Professional information </w:t>
      </w:r>
    </w:p>
    <w:p w14:paraId="24C32404" w14:textId="62E308EA" w:rsidR="003C39E2" w:rsidRDefault="003C39E2" w:rsidP="003C39E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Shows account information </w:t>
      </w:r>
    </w:p>
    <w:p w14:paraId="5177C0A2" w14:textId="77777777" w:rsidR="003C39E2" w:rsidRDefault="003C39E2" w:rsidP="003C39E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Shows linked meta accounts</w:t>
      </w:r>
    </w:p>
    <w:p w14:paraId="0EE01D71" w14:textId="59896E1B" w:rsidR="003C39E2" w:rsidRDefault="003C39E2" w:rsidP="003C39E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Shows Profile changes </w:t>
      </w:r>
    </w:p>
    <w:p w14:paraId="0851E2EC" w14:textId="0078CE03" w:rsidR="00BA5170" w:rsidRPr="003C39E2" w:rsidRDefault="00BA5170" w:rsidP="00BA5170">
      <w:pPr>
        <w:pStyle w:val="ListParagraph"/>
        <w:ind w:left="2290"/>
        <w:rPr>
          <w:lang w:val="en-US"/>
        </w:rPr>
      </w:pPr>
      <w:r>
        <w:rPr>
          <w:lang w:val="en-US"/>
        </w:rPr>
        <w:t xml:space="preserve">To be </w:t>
      </w:r>
      <w:r w:rsidR="00FA6AA0">
        <w:rPr>
          <w:lang w:val="en-US"/>
        </w:rPr>
        <w:t>visualized</w:t>
      </w:r>
      <w:r>
        <w:rPr>
          <w:lang w:val="en-US"/>
        </w:rPr>
        <w:t xml:space="preserve"> in one information box. </w:t>
      </w:r>
    </w:p>
    <w:p w14:paraId="12EA7A49" w14:textId="0FA02F70" w:rsidR="000D2403" w:rsidRDefault="003360EF" w:rsidP="003C39E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0D2403" w:rsidRPr="000D2403">
        <w:rPr>
          <w:lang w:val="en-US"/>
        </w:rPr>
        <w:t>earches</w:t>
      </w:r>
    </w:p>
    <w:p w14:paraId="0F4883ED" w14:textId="2D949B8E" w:rsidR="003360EF" w:rsidRDefault="003360EF" w:rsidP="003360E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Account searches </w:t>
      </w:r>
    </w:p>
    <w:p w14:paraId="39206676" w14:textId="3F325216" w:rsidR="003360EF" w:rsidRDefault="003360EF" w:rsidP="003360E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Tag searches</w:t>
      </w:r>
    </w:p>
    <w:p w14:paraId="2E8FEF37" w14:textId="77777777" w:rsidR="00FA6AA0" w:rsidRDefault="003360EF" w:rsidP="00FA6AA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Word or Phrase searches</w:t>
      </w:r>
    </w:p>
    <w:p w14:paraId="1662E67E" w14:textId="6769CEAD" w:rsidR="00FA6AA0" w:rsidRDefault="00FA6AA0" w:rsidP="00FA6AA0">
      <w:pPr>
        <w:pStyle w:val="ListParagraph"/>
        <w:ind w:left="1930"/>
        <w:rPr>
          <w:lang w:val="en-US"/>
        </w:rPr>
      </w:pPr>
      <w:r w:rsidRPr="00FA6AA0">
        <w:rPr>
          <w:lang w:val="en-US"/>
        </w:rPr>
        <w:t>To be visualized in 2-D timeline</w:t>
      </w:r>
      <w:r>
        <w:rPr>
          <w:lang w:val="en-US"/>
        </w:rPr>
        <w:t xml:space="preserve"> and Horizontal bar chart</w:t>
      </w:r>
      <w:r w:rsidRPr="00FA6AA0">
        <w:rPr>
          <w:lang w:val="en-US"/>
        </w:rPr>
        <w:t>.</w:t>
      </w:r>
    </w:p>
    <w:p w14:paraId="58B55309" w14:textId="77777777" w:rsidR="00FA6AA0" w:rsidRDefault="00FA6AA0" w:rsidP="00FA6AA0">
      <w:pPr>
        <w:rPr>
          <w:lang w:val="en-US"/>
        </w:rPr>
      </w:pPr>
      <w:r>
        <w:rPr>
          <w:lang w:val="en-US"/>
        </w:rPr>
        <w:t xml:space="preserve">                                        Filters- </w:t>
      </w:r>
    </w:p>
    <w:p w14:paraId="1FDE62CF" w14:textId="113D83FF" w:rsidR="00FA6AA0" w:rsidRPr="00FA6AA0" w:rsidRDefault="00FA6AA0" w:rsidP="00FA6AA0">
      <w:pPr>
        <w:rPr>
          <w:lang w:val="en-US"/>
        </w:rPr>
      </w:pPr>
      <w:r>
        <w:rPr>
          <w:lang w:val="en-US"/>
        </w:rPr>
        <w:t xml:space="preserve">                                        By Year/Month, By alphabets (Usernames)</w:t>
      </w:r>
    </w:p>
    <w:p w14:paraId="667F5AA0" w14:textId="7FFD7A97" w:rsidR="002C5CEA" w:rsidRPr="00FA6AA0" w:rsidRDefault="000D2403" w:rsidP="002C5CEA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Shopping </w:t>
      </w:r>
    </w:p>
    <w:p w14:paraId="0AFA0766" w14:textId="59E960DE" w:rsidR="00FA6AA0" w:rsidRDefault="00FA6AA0" w:rsidP="00FA6AA0">
      <w:pPr>
        <w:pStyle w:val="ListParagraph"/>
        <w:ind w:left="1570"/>
        <w:rPr>
          <w:lang w:val="en-US"/>
        </w:rPr>
      </w:pPr>
      <w:r>
        <w:rPr>
          <w:lang w:val="en-US"/>
        </w:rPr>
        <w:t>To be visualized in list format.</w:t>
      </w:r>
    </w:p>
    <w:p w14:paraId="693617A9" w14:textId="4F312F86" w:rsidR="00FA6AA0" w:rsidRDefault="00FA6AA0" w:rsidP="00FA6AA0">
      <w:pPr>
        <w:pStyle w:val="ListParagraph"/>
        <w:ind w:left="1570"/>
        <w:rPr>
          <w:lang w:val="en-US"/>
        </w:rPr>
      </w:pPr>
      <w:r>
        <w:rPr>
          <w:lang w:val="en-US"/>
        </w:rPr>
        <w:t>Filters-</w:t>
      </w:r>
    </w:p>
    <w:p w14:paraId="3A54F276" w14:textId="33868892" w:rsidR="00FA6AA0" w:rsidRPr="00FA6AA0" w:rsidRDefault="00FA6AA0" w:rsidP="00FA6AA0">
      <w:pPr>
        <w:pStyle w:val="ListParagraph"/>
        <w:ind w:left="1570"/>
        <w:rPr>
          <w:lang w:val="en-US"/>
        </w:rPr>
      </w:pPr>
      <w:r>
        <w:rPr>
          <w:lang w:val="en-US"/>
        </w:rPr>
        <w:t>By year/month</w:t>
      </w:r>
    </w:p>
    <w:p w14:paraId="5727542B" w14:textId="38102A31" w:rsidR="002C5CEA" w:rsidRPr="00FA6AA0" w:rsidRDefault="000D2403" w:rsidP="00A26C7B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Your topics </w:t>
      </w:r>
    </w:p>
    <w:p w14:paraId="3A1270A6" w14:textId="77777777" w:rsidR="00FA6AA0" w:rsidRDefault="00FA6AA0" w:rsidP="00FA6AA0">
      <w:pPr>
        <w:pStyle w:val="ListParagraph"/>
        <w:ind w:left="1570"/>
        <w:rPr>
          <w:lang w:val="en-US"/>
        </w:rPr>
      </w:pPr>
      <w:r>
        <w:rPr>
          <w:lang w:val="en-US"/>
        </w:rPr>
        <w:t>To be visualized in list format.</w:t>
      </w:r>
    </w:p>
    <w:p w14:paraId="70785C5B" w14:textId="77777777" w:rsidR="00FA6AA0" w:rsidRDefault="00FA6AA0" w:rsidP="00FA6AA0">
      <w:pPr>
        <w:pStyle w:val="ListParagraph"/>
        <w:ind w:left="1570"/>
        <w:rPr>
          <w:lang w:val="en-US"/>
        </w:rPr>
      </w:pPr>
      <w:r>
        <w:rPr>
          <w:lang w:val="en-US"/>
        </w:rPr>
        <w:t>Filters-</w:t>
      </w:r>
    </w:p>
    <w:p w14:paraId="1D0357BB" w14:textId="7D94CF62" w:rsidR="00156ACD" w:rsidRPr="001B1EAA" w:rsidRDefault="00FA6AA0" w:rsidP="001B1EAA">
      <w:pPr>
        <w:pStyle w:val="ListParagraph"/>
        <w:ind w:left="1570"/>
        <w:rPr>
          <w:lang w:val="en-US"/>
        </w:rPr>
      </w:pPr>
      <w:r>
        <w:rPr>
          <w:lang w:val="en-US"/>
        </w:rPr>
        <w:t>By year/month</w:t>
      </w:r>
      <w:bookmarkStart w:id="0" w:name="_GoBack"/>
      <w:bookmarkEnd w:id="0"/>
    </w:p>
    <w:p w14:paraId="3517A7CA" w14:textId="4A30A8BE" w:rsidR="00156ACD" w:rsidRDefault="00156ACD" w:rsidP="00156AC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Visualization</w:t>
      </w:r>
      <w:r w:rsidRPr="00156ACD">
        <w:rPr>
          <w:rFonts w:cstheme="minorHAnsi"/>
          <w:sz w:val="28"/>
          <w:szCs w:val="28"/>
          <w:lang w:val="en-US"/>
        </w:rPr>
        <w:t xml:space="preserve"> will look like – </w:t>
      </w:r>
    </w:p>
    <w:p w14:paraId="5EDE6600" w14:textId="47C66D98" w:rsidR="00156ACD" w:rsidRDefault="00156ACD" w:rsidP="00156ACD">
      <w:pPr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E55E6E" wp14:editId="28908B28">
            <wp:simplePos x="0" y="0"/>
            <wp:positionH relativeFrom="column">
              <wp:posOffset>808355</wp:posOffset>
            </wp:positionH>
            <wp:positionV relativeFrom="paragraph">
              <wp:posOffset>8890</wp:posOffset>
            </wp:positionV>
            <wp:extent cx="4727275" cy="521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6BDE4" w14:textId="53268248" w:rsidR="00156ACD" w:rsidRDefault="00156ACD" w:rsidP="00156ACD">
      <w:pPr>
        <w:rPr>
          <w:rFonts w:cstheme="minorHAnsi"/>
          <w:sz w:val="28"/>
          <w:szCs w:val="28"/>
          <w:lang w:val="en-US"/>
        </w:rPr>
      </w:pPr>
    </w:p>
    <w:p w14:paraId="7E312EAF" w14:textId="14CCFE2F" w:rsidR="00156ACD" w:rsidRDefault="00156ACD" w:rsidP="00156ACD">
      <w:pPr>
        <w:rPr>
          <w:rFonts w:cstheme="minorHAnsi"/>
          <w:sz w:val="28"/>
          <w:szCs w:val="28"/>
          <w:lang w:val="en-US"/>
        </w:rPr>
      </w:pPr>
    </w:p>
    <w:p w14:paraId="02A9BD7E" w14:textId="44D73795" w:rsidR="00156ACD" w:rsidRDefault="00156ACD" w:rsidP="00156ACD">
      <w:pPr>
        <w:rPr>
          <w:rFonts w:cstheme="minorHAnsi"/>
          <w:sz w:val="28"/>
          <w:szCs w:val="28"/>
          <w:lang w:val="en-US"/>
        </w:rPr>
      </w:pPr>
    </w:p>
    <w:p w14:paraId="0F7C1A70" w14:textId="270EF3DC" w:rsidR="00156ACD" w:rsidRDefault="00156ACD" w:rsidP="00156ACD">
      <w:pPr>
        <w:rPr>
          <w:rFonts w:cstheme="minorHAnsi"/>
          <w:sz w:val="28"/>
          <w:szCs w:val="28"/>
          <w:lang w:val="en-US"/>
        </w:rPr>
      </w:pPr>
    </w:p>
    <w:p w14:paraId="03AE091B" w14:textId="77777777" w:rsidR="00156ACD" w:rsidRPr="00156ACD" w:rsidRDefault="00156ACD" w:rsidP="00156ACD">
      <w:pPr>
        <w:rPr>
          <w:rFonts w:cstheme="minorHAnsi"/>
          <w:sz w:val="28"/>
          <w:szCs w:val="28"/>
          <w:lang w:val="en-US"/>
        </w:rPr>
      </w:pPr>
    </w:p>
    <w:p w14:paraId="088A609F" w14:textId="49D09709" w:rsidR="00156ACD" w:rsidRPr="00FA6AA0" w:rsidRDefault="00156ACD" w:rsidP="00FA6AA0">
      <w:pPr>
        <w:pStyle w:val="ListParagraph"/>
        <w:ind w:left="1570"/>
        <w:rPr>
          <w:lang w:val="en-US"/>
        </w:rPr>
      </w:pPr>
    </w:p>
    <w:p w14:paraId="2D79C774" w14:textId="0FBBD2B9" w:rsidR="003C39E2" w:rsidRDefault="003C39E2" w:rsidP="003C39E2">
      <w:pPr>
        <w:pStyle w:val="ListParagraph"/>
        <w:ind w:left="1570"/>
        <w:rPr>
          <w:lang w:val="en-US"/>
        </w:rPr>
      </w:pPr>
    </w:p>
    <w:p w14:paraId="338FBF87" w14:textId="2EAC2243" w:rsidR="00156ACD" w:rsidRDefault="00156ACD" w:rsidP="003C39E2">
      <w:pPr>
        <w:pStyle w:val="ListParagraph"/>
        <w:ind w:left="1570"/>
        <w:rPr>
          <w:lang w:val="en-US"/>
        </w:rPr>
      </w:pPr>
    </w:p>
    <w:p w14:paraId="1CAB2FB8" w14:textId="6E527557" w:rsidR="00156ACD" w:rsidRDefault="00156ACD" w:rsidP="003C39E2">
      <w:pPr>
        <w:pStyle w:val="ListParagraph"/>
        <w:ind w:left="1570"/>
        <w:rPr>
          <w:lang w:val="en-US"/>
        </w:rPr>
      </w:pPr>
    </w:p>
    <w:p w14:paraId="6C6C8017" w14:textId="197AEB5E" w:rsidR="00156ACD" w:rsidRDefault="00156ACD" w:rsidP="003C39E2">
      <w:pPr>
        <w:pStyle w:val="ListParagraph"/>
        <w:ind w:left="1570"/>
        <w:rPr>
          <w:lang w:val="en-US"/>
        </w:rPr>
      </w:pPr>
    </w:p>
    <w:p w14:paraId="1BA4361D" w14:textId="05BCBC86" w:rsidR="00156ACD" w:rsidRDefault="00156ACD" w:rsidP="003C39E2">
      <w:pPr>
        <w:pStyle w:val="ListParagraph"/>
        <w:ind w:left="1570"/>
        <w:rPr>
          <w:lang w:val="en-US"/>
        </w:rPr>
      </w:pPr>
    </w:p>
    <w:p w14:paraId="349906D2" w14:textId="6DA76B38" w:rsidR="00156ACD" w:rsidRDefault="00156ACD" w:rsidP="003C39E2">
      <w:pPr>
        <w:pStyle w:val="ListParagraph"/>
        <w:ind w:left="1570"/>
        <w:rPr>
          <w:lang w:val="en-US"/>
        </w:rPr>
      </w:pPr>
    </w:p>
    <w:p w14:paraId="4AC947BE" w14:textId="26D21C5E" w:rsidR="00156ACD" w:rsidRDefault="00156ACD" w:rsidP="003C39E2">
      <w:pPr>
        <w:pStyle w:val="ListParagraph"/>
        <w:ind w:left="1570"/>
        <w:rPr>
          <w:lang w:val="en-US"/>
        </w:rPr>
      </w:pPr>
    </w:p>
    <w:p w14:paraId="6596FB8B" w14:textId="6C3CE294" w:rsidR="00156ACD" w:rsidRDefault="00156ACD" w:rsidP="003C39E2">
      <w:pPr>
        <w:pStyle w:val="ListParagraph"/>
        <w:ind w:left="1570"/>
        <w:rPr>
          <w:lang w:val="en-US"/>
        </w:rPr>
      </w:pPr>
    </w:p>
    <w:p w14:paraId="76CD34DC" w14:textId="3971C7BF" w:rsidR="00156ACD" w:rsidRDefault="00156ACD" w:rsidP="003C39E2">
      <w:pPr>
        <w:pStyle w:val="ListParagraph"/>
        <w:ind w:left="1570"/>
        <w:rPr>
          <w:lang w:val="en-US"/>
        </w:rPr>
      </w:pPr>
    </w:p>
    <w:p w14:paraId="5D08AC8C" w14:textId="30D05F9C" w:rsidR="00156ACD" w:rsidRDefault="00156ACD" w:rsidP="003C39E2">
      <w:pPr>
        <w:pStyle w:val="ListParagraph"/>
        <w:ind w:left="1570"/>
        <w:rPr>
          <w:lang w:val="en-US"/>
        </w:rPr>
      </w:pPr>
    </w:p>
    <w:p w14:paraId="44F0BAF7" w14:textId="624160A8" w:rsidR="00156ACD" w:rsidRDefault="00156ACD" w:rsidP="003C39E2">
      <w:pPr>
        <w:pStyle w:val="ListParagraph"/>
        <w:ind w:left="1570"/>
        <w:rPr>
          <w:lang w:val="en-US"/>
        </w:rPr>
      </w:pPr>
    </w:p>
    <w:p w14:paraId="0125FF73" w14:textId="29C5A044" w:rsidR="00156ACD" w:rsidRDefault="00156ACD" w:rsidP="003C39E2">
      <w:pPr>
        <w:pStyle w:val="ListParagraph"/>
        <w:ind w:left="1570"/>
        <w:rPr>
          <w:lang w:val="en-US"/>
        </w:rPr>
      </w:pPr>
    </w:p>
    <w:p w14:paraId="1DA2211B" w14:textId="6FDCC3F6" w:rsidR="00156ACD" w:rsidRDefault="00156ACD" w:rsidP="003C39E2">
      <w:pPr>
        <w:pStyle w:val="ListParagraph"/>
        <w:ind w:left="1570"/>
        <w:rPr>
          <w:lang w:val="en-US"/>
        </w:rPr>
      </w:pPr>
    </w:p>
    <w:p w14:paraId="0356B0F1" w14:textId="2FCEAD19" w:rsidR="00156ACD" w:rsidRDefault="00156ACD" w:rsidP="003C39E2">
      <w:pPr>
        <w:pStyle w:val="ListParagraph"/>
        <w:ind w:left="1570"/>
        <w:rPr>
          <w:lang w:val="en-US"/>
        </w:rPr>
      </w:pPr>
    </w:p>
    <w:p w14:paraId="26D35D9E" w14:textId="15BB3F75" w:rsidR="00156ACD" w:rsidRDefault="00156ACD" w:rsidP="003C39E2">
      <w:pPr>
        <w:pStyle w:val="ListParagraph"/>
        <w:ind w:left="1570"/>
        <w:rPr>
          <w:lang w:val="en-US"/>
        </w:rPr>
      </w:pPr>
    </w:p>
    <w:p w14:paraId="4B7E22CD" w14:textId="4109EE43" w:rsidR="00156ACD" w:rsidRDefault="00156ACD" w:rsidP="003C39E2">
      <w:pPr>
        <w:pStyle w:val="ListParagraph"/>
        <w:ind w:left="1570"/>
        <w:rPr>
          <w:lang w:val="en-US"/>
        </w:rPr>
      </w:pPr>
    </w:p>
    <w:p w14:paraId="3506475F" w14:textId="77777777" w:rsidR="00156ACD" w:rsidRPr="003C39E2" w:rsidRDefault="00156ACD" w:rsidP="003C39E2">
      <w:pPr>
        <w:pStyle w:val="ListParagraph"/>
        <w:ind w:left="1570"/>
        <w:rPr>
          <w:lang w:val="en-US"/>
        </w:rPr>
      </w:pPr>
    </w:p>
    <w:p w14:paraId="038E871C" w14:textId="4F87D2F3" w:rsidR="00A26C7B" w:rsidRPr="002C5CEA" w:rsidRDefault="00BA1427" w:rsidP="00A2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section</w:t>
      </w:r>
      <w:r w:rsidR="00A26C7B" w:rsidRPr="002C5CEA">
        <w:rPr>
          <w:sz w:val="28"/>
          <w:szCs w:val="28"/>
          <w:lang w:val="en-US"/>
        </w:rPr>
        <w:t xml:space="preserve"> will be about “</w:t>
      </w:r>
      <w:r w:rsidR="00A26C7B" w:rsidRPr="002C5CEA">
        <w:rPr>
          <w:b/>
          <w:sz w:val="28"/>
          <w:szCs w:val="28"/>
          <w:lang w:val="en-US"/>
        </w:rPr>
        <w:t>Data Security</w:t>
      </w:r>
      <w:r w:rsidR="00A26C7B" w:rsidRPr="002C5CEA">
        <w:rPr>
          <w:sz w:val="28"/>
          <w:szCs w:val="28"/>
          <w:lang w:val="en-US"/>
        </w:rPr>
        <w:t>”:</w:t>
      </w:r>
    </w:p>
    <w:p w14:paraId="331FE528" w14:textId="047620A4" w:rsidR="00A26C7B" w:rsidRDefault="00A26C7B" w:rsidP="00A26C7B">
      <w:pPr>
        <w:rPr>
          <w:lang w:val="en-US"/>
        </w:rPr>
      </w:pPr>
      <w:r>
        <w:rPr>
          <w:lang w:val="en-US"/>
        </w:rPr>
        <w:t>This page will contain</w:t>
      </w:r>
      <w:r w:rsidR="00146725">
        <w:rPr>
          <w:lang w:val="en-US"/>
        </w:rPr>
        <w:t xml:space="preserve"> questions</w:t>
      </w:r>
      <w:r w:rsidRPr="000D2403">
        <w:rPr>
          <w:lang w:val="en-US"/>
        </w:rPr>
        <w:t xml:space="preserve"> that </w:t>
      </w:r>
      <w:r>
        <w:rPr>
          <w:lang w:val="en-US"/>
        </w:rPr>
        <w:t>will answer the following:</w:t>
      </w:r>
    </w:p>
    <w:p w14:paraId="0DA75CF0" w14:textId="77777777" w:rsidR="00A26C7B" w:rsidRPr="002C5CEA" w:rsidRDefault="00A26C7B" w:rsidP="00A26C7B">
      <w:pPr>
        <w:pStyle w:val="ListParagraph"/>
        <w:numPr>
          <w:ilvl w:val="0"/>
          <w:numId w:val="17"/>
        </w:numPr>
        <w:rPr>
          <w:lang w:val="en-US"/>
        </w:rPr>
      </w:pPr>
      <w:r w:rsidRPr="002C5CEA">
        <w:rPr>
          <w:lang w:val="en-US"/>
        </w:rPr>
        <w:t>How to improve privacy?</w:t>
      </w:r>
    </w:p>
    <w:p w14:paraId="2EAFE3E3" w14:textId="77777777" w:rsidR="00A26C7B" w:rsidRPr="00A26C7B" w:rsidRDefault="00A26C7B" w:rsidP="00A26C7B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A26C7B">
        <w:rPr>
          <w:lang w:val="en-US"/>
        </w:rPr>
        <w:t>Privacy Settings Center</w:t>
      </w:r>
    </w:p>
    <w:p w14:paraId="67396102" w14:textId="77777777" w:rsidR="00156ACD" w:rsidRPr="00156ACD" w:rsidRDefault="00A26C7B" w:rsidP="00156ACD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A26C7B">
        <w:rPr>
          <w:lang w:val="en-US"/>
        </w:rPr>
        <w:t>Shows recommendations on where what settings can be changed for the respective services, possibly realized as an interactive survey</w:t>
      </w:r>
      <w:r>
        <w:rPr>
          <w:lang w:val="en-US"/>
        </w:rPr>
        <w:t>.</w:t>
      </w:r>
    </w:p>
    <w:p w14:paraId="75BEA0BE" w14:textId="77777777" w:rsidR="00156ACD" w:rsidRPr="00156ACD" w:rsidRDefault="00A26C7B" w:rsidP="00156ACD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156ACD">
        <w:rPr>
          <w:lang w:val="en-US"/>
        </w:rPr>
        <w:t>Contains Alert if many inferences are present in the Instagram data since this can be a sign of active Facebook linking. The user should be able to disable the alert if they do not find it helpful or it does not apply to them.</w:t>
      </w:r>
    </w:p>
    <w:p w14:paraId="3B7C801E" w14:textId="595AD4CB" w:rsidR="004B2F03" w:rsidRPr="00156ACD" w:rsidRDefault="00156ACD" w:rsidP="00156ACD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156ACD">
        <w:rPr>
          <w:lang w:val="en-US"/>
        </w:rPr>
        <w:t>P</w:t>
      </w:r>
      <w:r w:rsidR="002C6AD2">
        <w:rPr>
          <w:lang w:val="en-US"/>
        </w:rPr>
        <w:t>urposes</w:t>
      </w:r>
    </w:p>
    <w:p w14:paraId="6FEC9DCB" w14:textId="77777777" w:rsidR="000556E0" w:rsidRPr="000556E0" w:rsidRDefault="004B2F03" w:rsidP="000556E0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4B2F03">
        <w:rPr>
          <w:lang w:val="en-US"/>
        </w:rPr>
        <w:t>Ex</w:t>
      </w:r>
      <w:r>
        <w:rPr>
          <w:lang w:val="en-US"/>
        </w:rPr>
        <w:t>plains for what purposes Instagram</w:t>
      </w:r>
      <w:r w:rsidRPr="004B2F03">
        <w:rPr>
          <w:lang w:val="en-US"/>
        </w:rPr>
        <w:t xml:space="preserve"> says that it uses your data</w:t>
      </w:r>
      <w:r>
        <w:rPr>
          <w:lang w:val="en-US"/>
        </w:rPr>
        <w:t>.</w:t>
      </w:r>
    </w:p>
    <w:p w14:paraId="60F44DC7" w14:textId="0DD041D2" w:rsidR="000556E0" w:rsidRPr="000556E0" w:rsidRDefault="000556E0" w:rsidP="000556E0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0556E0">
        <w:rPr>
          <w:lang w:val="en-US"/>
        </w:rPr>
        <w:t>Show purposes related to data sharing with third-party services.</w:t>
      </w:r>
    </w:p>
    <w:p w14:paraId="45FC0F93" w14:textId="040F1CAE" w:rsidR="004B2F03" w:rsidRPr="00156ACD" w:rsidRDefault="004B2F03" w:rsidP="00156ACD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156ACD">
        <w:rPr>
          <w:lang w:val="en-US"/>
        </w:rPr>
        <w:t>Erasure-Helper</w:t>
      </w:r>
    </w:p>
    <w:p w14:paraId="62DF515F" w14:textId="2D54E7FD" w:rsidR="00A26C7B" w:rsidRPr="002C5CEA" w:rsidRDefault="00A26C7B" w:rsidP="004B2F03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4B2F03">
        <w:rPr>
          <w:lang w:val="en-US"/>
        </w:rPr>
        <w:t xml:space="preserve">Explains what options one has to erase data from </w:t>
      </w:r>
      <w:r w:rsidR="004B2F03">
        <w:rPr>
          <w:lang w:val="en-US"/>
        </w:rPr>
        <w:t>Instagram.</w:t>
      </w:r>
    </w:p>
    <w:p w14:paraId="05AD4E25" w14:textId="77777777" w:rsidR="00A15A67" w:rsidRDefault="00A15A67" w:rsidP="00A15A67">
      <w:pPr>
        <w:rPr>
          <w:rFonts w:cstheme="minorHAnsi"/>
          <w:sz w:val="28"/>
          <w:szCs w:val="28"/>
          <w:lang w:val="en-US"/>
        </w:rPr>
      </w:pPr>
    </w:p>
    <w:p w14:paraId="656A23CC" w14:textId="77765982" w:rsidR="00A15A67" w:rsidRPr="00A15A67" w:rsidRDefault="00A15A67" w:rsidP="00A15A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Data Security</w:t>
      </w:r>
      <w:r w:rsidRPr="00A15A67">
        <w:rPr>
          <w:rFonts w:cstheme="minorHAnsi"/>
          <w:sz w:val="28"/>
          <w:szCs w:val="28"/>
          <w:lang w:val="en-US"/>
        </w:rPr>
        <w:t xml:space="preserve"> will look like – </w:t>
      </w:r>
    </w:p>
    <w:p w14:paraId="2D549619" w14:textId="018B8169" w:rsidR="002C5CEA" w:rsidRDefault="00A15A67" w:rsidP="002C5CEA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398506" wp14:editId="215C1A11">
            <wp:simplePos x="0" y="0"/>
            <wp:positionH relativeFrom="column">
              <wp:posOffset>236855</wp:posOffset>
            </wp:positionH>
            <wp:positionV relativeFrom="paragraph">
              <wp:posOffset>109220</wp:posOffset>
            </wp:positionV>
            <wp:extent cx="5760720" cy="60166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22E23" w14:textId="28E63409" w:rsidR="00A15A67" w:rsidRDefault="00A15A67" w:rsidP="002C5CEA">
      <w:pPr>
        <w:rPr>
          <w:b/>
          <w:lang w:val="en-US"/>
        </w:rPr>
      </w:pPr>
    </w:p>
    <w:p w14:paraId="5AC4E8FE" w14:textId="72EEE1D9" w:rsidR="00A15A67" w:rsidRDefault="00A15A67" w:rsidP="002C5CEA">
      <w:pPr>
        <w:rPr>
          <w:b/>
          <w:lang w:val="en-US"/>
        </w:rPr>
      </w:pPr>
    </w:p>
    <w:p w14:paraId="6BD4C169" w14:textId="07126BAC" w:rsidR="00A15A67" w:rsidRDefault="00A15A67" w:rsidP="002C5CEA">
      <w:pPr>
        <w:rPr>
          <w:b/>
          <w:lang w:val="en-US"/>
        </w:rPr>
      </w:pPr>
    </w:p>
    <w:p w14:paraId="412F80AE" w14:textId="5E05AB42" w:rsidR="00A15A67" w:rsidRDefault="00A15A67" w:rsidP="002C5CEA">
      <w:pPr>
        <w:rPr>
          <w:b/>
          <w:lang w:val="en-US"/>
        </w:rPr>
      </w:pPr>
    </w:p>
    <w:p w14:paraId="7EA26399" w14:textId="0B934CF5" w:rsidR="00A15A67" w:rsidRDefault="00A15A67" w:rsidP="002C5CEA">
      <w:pPr>
        <w:rPr>
          <w:b/>
          <w:lang w:val="en-US"/>
        </w:rPr>
      </w:pPr>
    </w:p>
    <w:p w14:paraId="7AD17B31" w14:textId="51700F78" w:rsidR="00A15A67" w:rsidRDefault="00A15A67" w:rsidP="002C5CEA">
      <w:pPr>
        <w:rPr>
          <w:b/>
          <w:lang w:val="en-US"/>
        </w:rPr>
      </w:pPr>
    </w:p>
    <w:p w14:paraId="530E546C" w14:textId="5C5F3716" w:rsidR="00A15A67" w:rsidRDefault="00A15A67" w:rsidP="002C5CEA">
      <w:pPr>
        <w:rPr>
          <w:b/>
          <w:lang w:val="en-US"/>
        </w:rPr>
      </w:pPr>
    </w:p>
    <w:p w14:paraId="39588D88" w14:textId="22F0171D" w:rsidR="00A15A67" w:rsidRDefault="00A15A67" w:rsidP="002C5CEA">
      <w:pPr>
        <w:rPr>
          <w:b/>
          <w:lang w:val="en-US"/>
        </w:rPr>
      </w:pPr>
    </w:p>
    <w:p w14:paraId="0008B55D" w14:textId="20DEA65A" w:rsidR="00A15A67" w:rsidRDefault="00A15A67" w:rsidP="002C5CEA">
      <w:pPr>
        <w:rPr>
          <w:b/>
          <w:lang w:val="en-US"/>
        </w:rPr>
      </w:pPr>
    </w:p>
    <w:p w14:paraId="65B563CC" w14:textId="7AC280D7" w:rsidR="00A15A67" w:rsidRDefault="00A15A67" w:rsidP="002C5CEA">
      <w:pPr>
        <w:rPr>
          <w:b/>
          <w:lang w:val="en-US"/>
        </w:rPr>
      </w:pPr>
    </w:p>
    <w:p w14:paraId="12D5C25A" w14:textId="389AFBB9" w:rsidR="00A15A67" w:rsidRDefault="00A15A67" w:rsidP="002C5CEA">
      <w:pPr>
        <w:rPr>
          <w:b/>
          <w:lang w:val="en-US"/>
        </w:rPr>
      </w:pPr>
    </w:p>
    <w:p w14:paraId="2F83E31F" w14:textId="54ADE19A" w:rsidR="00A15A67" w:rsidRDefault="00A15A67" w:rsidP="002C5CEA">
      <w:pPr>
        <w:rPr>
          <w:b/>
          <w:lang w:val="en-US"/>
        </w:rPr>
      </w:pPr>
    </w:p>
    <w:p w14:paraId="12D49BD8" w14:textId="3D5194F9" w:rsidR="00A15A67" w:rsidRDefault="00A15A67" w:rsidP="002C5CEA">
      <w:pPr>
        <w:rPr>
          <w:b/>
          <w:lang w:val="en-US"/>
        </w:rPr>
      </w:pPr>
    </w:p>
    <w:p w14:paraId="12C5CF4F" w14:textId="0B281131" w:rsidR="00A15A67" w:rsidRDefault="00A15A67" w:rsidP="002C5CEA">
      <w:pPr>
        <w:rPr>
          <w:b/>
          <w:lang w:val="en-US"/>
        </w:rPr>
      </w:pPr>
    </w:p>
    <w:p w14:paraId="50B5F7D9" w14:textId="1071F0C2" w:rsidR="00A15A67" w:rsidRDefault="00A15A67" w:rsidP="002C5CEA">
      <w:pPr>
        <w:rPr>
          <w:b/>
          <w:lang w:val="en-US"/>
        </w:rPr>
      </w:pPr>
    </w:p>
    <w:p w14:paraId="34E6D7A2" w14:textId="16EB2FDB" w:rsidR="00A15A67" w:rsidRDefault="00A15A67" w:rsidP="002C5CEA">
      <w:pPr>
        <w:rPr>
          <w:b/>
          <w:lang w:val="en-US"/>
        </w:rPr>
      </w:pPr>
    </w:p>
    <w:p w14:paraId="57979B68" w14:textId="6E31BD1F" w:rsidR="00A15A67" w:rsidRDefault="00A15A67" w:rsidP="002C5CEA">
      <w:pPr>
        <w:rPr>
          <w:b/>
          <w:lang w:val="en-US"/>
        </w:rPr>
      </w:pPr>
    </w:p>
    <w:p w14:paraId="05312E06" w14:textId="4ABF550D" w:rsidR="00A15A67" w:rsidRDefault="00A15A67" w:rsidP="002C5CEA">
      <w:pPr>
        <w:rPr>
          <w:b/>
          <w:lang w:val="en-US"/>
        </w:rPr>
      </w:pPr>
    </w:p>
    <w:p w14:paraId="292EA865" w14:textId="7DFEE7E8" w:rsidR="00A15A67" w:rsidRDefault="00A15A67" w:rsidP="002C5CEA">
      <w:pPr>
        <w:rPr>
          <w:b/>
          <w:lang w:val="en-US"/>
        </w:rPr>
      </w:pPr>
    </w:p>
    <w:p w14:paraId="3713987B" w14:textId="05CD816D" w:rsidR="00A15A67" w:rsidRDefault="00A15A67" w:rsidP="002C5CEA">
      <w:pPr>
        <w:rPr>
          <w:b/>
          <w:lang w:val="en-US"/>
        </w:rPr>
      </w:pPr>
    </w:p>
    <w:p w14:paraId="37EAE4CD" w14:textId="77777777" w:rsidR="00A15A67" w:rsidRPr="002C5CEA" w:rsidRDefault="00A15A67" w:rsidP="002C5CEA">
      <w:pPr>
        <w:rPr>
          <w:b/>
          <w:lang w:val="en-US"/>
        </w:rPr>
      </w:pPr>
    </w:p>
    <w:p w14:paraId="5CAA8774" w14:textId="64F47BFE" w:rsidR="002C5CEA" w:rsidRDefault="00884CEF" w:rsidP="002C5C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Fourth</w:t>
      </w:r>
      <w:r w:rsidR="00BA1427">
        <w:rPr>
          <w:sz w:val="28"/>
          <w:szCs w:val="28"/>
          <w:lang w:val="en-US"/>
        </w:rPr>
        <w:t xml:space="preserve"> section</w:t>
      </w:r>
      <w:r w:rsidR="002C5CEA" w:rsidRPr="002C5CEA">
        <w:rPr>
          <w:sz w:val="28"/>
          <w:szCs w:val="28"/>
          <w:lang w:val="en-US"/>
        </w:rPr>
        <w:t xml:space="preserve"> will be about “</w:t>
      </w:r>
      <w:r w:rsidRPr="005B704F">
        <w:rPr>
          <w:b/>
          <w:sz w:val="28"/>
          <w:szCs w:val="28"/>
          <w:lang w:val="en-US"/>
        </w:rPr>
        <w:t>Rights Page</w:t>
      </w:r>
      <w:r w:rsidR="002C5CEA" w:rsidRPr="002C5CEA">
        <w:rPr>
          <w:sz w:val="28"/>
          <w:szCs w:val="28"/>
          <w:lang w:val="en-US"/>
        </w:rPr>
        <w:t>”:</w:t>
      </w:r>
    </w:p>
    <w:p w14:paraId="7D7E8A1E" w14:textId="15E40078" w:rsidR="00884CEF" w:rsidRDefault="00884CEF" w:rsidP="00884CEF">
      <w:pPr>
        <w:pStyle w:val="ListParagraph"/>
        <w:numPr>
          <w:ilvl w:val="0"/>
          <w:numId w:val="22"/>
        </w:numPr>
        <w:rPr>
          <w:lang w:val="en-US"/>
        </w:rPr>
      </w:pPr>
      <w:r w:rsidRPr="00884CEF">
        <w:rPr>
          <w:lang w:val="en-US"/>
        </w:rPr>
        <w:t>Explains in simple terms what rights the GDPR grants users in regards to your personal data.</w:t>
      </w:r>
      <w:r w:rsidR="00955CF7">
        <w:rPr>
          <w:lang w:val="en-US"/>
        </w:rPr>
        <w:t xml:space="preserve"> Links to the global GDPR page for more information.</w:t>
      </w:r>
    </w:p>
    <w:p w14:paraId="369BA8DB" w14:textId="45ECA780" w:rsidR="00884CEF" w:rsidRDefault="00955CF7" w:rsidP="00884CE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Shows instructions on how to:</w:t>
      </w:r>
    </w:p>
    <w:p w14:paraId="67BA108F" w14:textId="4BEA1B68" w:rsidR="00884CEF" w:rsidRDefault="00884CEF" w:rsidP="00884CE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Delete data </w:t>
      </w:r>
    </w:p>
    <w:p w14:paraId="6F2A480F" w14:textId="383D880E" w:rsidR="00884CEF" w:rsidRDefault="00884CEF" w:rsidP="00884CE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Withdraw co</w:t>
      </w:r>
      <w:r w:rsidR="00955CF7">
        <w:rPr>
          <w:lang w:val="en-US"/>
        </w:rPr>
        <w:t>nsent</w:t>
      </w:r>
    </w:p>
    <w:p w14:paraId="4D2DCC58" w14:textId="13549980" w:rsidR="00884CEF" w:rsidRPr="00884CEF" w:rsidRDefault="00884CEF" w:rsidP="00884CE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Alter data </w:t>
      </w:r>
    </w:p>
    <w:p w14:paraId="5594B9EE" w14:textId="6CC89ACD" w:rsidR="00A15A67" w:rsidRDefault="00A15A67" w:rsidP="00A15A67">
      <w:pPr>
        <w:rPr>
          <w:sz w:val="28"/>
          <w:szCs w:val="28"/>
          <w:lang w:val="en-US"/>
        </w:rPr>
      </w:pPr>
    </w:p>
    <w:p w14:paraId="66E79578" w14:textId="5D5E051E" w:rsidR="00A15A67" w:rsidRDefault="00A15A67" w:rsidP="00A15A67">
      <w:pPr>
        <w:rPr>
          <w:sz w:val="28"/>
          <w:szCs w:val="28"/>
          <w:lang w:val="en-US"/>
        </w:rPr>
      </w:pPr>
    </w:p>
    <w:p w14:paraId="7AF738A5" w14:textId="24CF7189" w:rsidR="00A15A67" w:rsidRDefault="00A15A67" w:rsidP="00A15A67">
      <w:pPr>
        <w:rPr>
          <w:sz w:val="28"/>
          <w:szCs w:val="28"/>
          <w:lang w:val="en-US"/>
        </w:rPr>
      </w:pPr>
    </w:p>
    <w:p w14:paraId="2165D8DC" w14:textId="1D04D88C" w:rsidR="00A15A67" w:rsidRPr="00A15A67" w:rsidRDefault="00A15A67" w:rsidP="00A15A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Rights </w:t>
      </w:r>
      <w:r w:rsidRPr="00A15A67">
        <w:rPr>
          <w:rFonts w:cstheme="minorHAnsi"/>
          <w:sz w:val="28"/>
          <w:szCs w:val="28"/>
          <w:lang w:val="en-US"/>
        </w:rPr>
        <w:t xml:space="preserve">will look like – </w:t>
      </w:r>
    </w:p>
    <w:p w14:paraId="301215C3" w14:textId="5DF4225D" w:rsidR="00A26C7B" w:rsidRDefault="001B1EAA" w:rsidP="00A26C7B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CA736A" wp14:editId="79D729C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760720" cy="58013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62817" w14:textId="77777777" w:rsidR="00A26C7B" w:rsidRPr="004B2F03" w:rsidRDefault="00A26C7B" w:rsidP="004B2F03">
      <w:pPr>
        <w:rPr>
          <w:b/>
          <w:lang w:val="en-US"/>
        </w:rPr>
      </w:pPr>
    </w:p>
    <w:p w14:paraId="3E301C6D" w14:textId="49A6C204" w:rsidR="00A26C7B" w:rsidRDefault="00A26C7B" w:rsidP="00A26C7B">
      <w:pPr>
        <w:rPr>
          <w:lang w:val="en-US"/>
        </w:rPr>
      </w:pPr>
    </w:p>
    <w:p w14:paraId="1D6DE2CE" w14:textId="15CA99AE" w:rsidR="004B2F03" w:rsidRDefault="004B2F03" w:rsidP="00A26C7B">
      <w:pPr>
        <w:rPr>
          <w:lang w:val="en-US"/>
        </w:rPr>
      </w:pPr>
    </w:p>
    <w:p w14:paraId="18766E46" w14:textId="1271208A" w:rsidR="004B2F03" w:rsidRDefault="004B2F03" w:rsidP="00A26C7B">
      <w:pPr>
        <w:rPr>
          <w:lang w:val="en-US"/>
        </w:rPr>
      </w:pPr>
    </w:p>
    <w:p w14:paraId="18FA0EF3" w14:textId="4C1C3853" w:rsidR="004B2F03" w:rsidRDefault="004B2F03" w:rsidP="00A26C7B">
      <w:pPr>
        <w:rPr>
          <w:lang w:val="en-US"/>
        </w:rPr>
      </w:pPr>
    </w:p>
    <w:p w14:paraId="71A99CE5" w14:textId="12F4E7BE" w:rsidR="004B2F03" w:rsidRDefault="004B2F03" w:rsidP="00A26C7B">
      <w:pPr>
        <w:rPr>
          <w:lang w:val="en-US"/>
        </w:rPr>
      </w:pPr>
    </w:p>
    <w:p w14:paraId="586B22E3" w14:textId="21264784" w:rsidR="004B2F03" w:rsidRDefault="004B2F03" w:rsidP="00A26C7B">
      <w:pPr>
        <w:rPr>
          <w:lang w:val="en-US"/>
        </w:rPr>
      </w:pPr>
    </w:p>
    <w:p w14:paraId="54925FC1" w14:textId="0E704FED" w:rsidR="004B2F03" w:rsidRDefault="004B2F03" w:rsidP="00A26C7B">
      <w:pPr>
        <w:rPr>
          <w:lang w:val="en-US"/>
        </w:rPr>
      </w:pPr>
    </w:p>
    <w:p w14:paraId="05B6DE4A" w14:textId="537A7048" w:rsidR="004B2F03" w:rsidRDefault="004B2F03" w:rsidP="00A26C7B">
      <w:pPr>
        <w:rPr>
          <w:lang w:val="en-US"/>
        </w:rPr>
      </w:pPr>
    </w:p>
    <w:p w14:paraId="1B326B3A" w14:textId="78484737" w:rsidR="004B2F03" w:rsidRDefault="004B2F03" w:rsidP="00A26C7B">
      <w:pPr>
        <w:rPr>
          <w:lang w:val="en-US"/>
        </w:rPr>
      </w:pPr>
    </w:p>
    <w:p w14:paraId="07E0FD33" w14:textId="5D5E3683" w:rsidR="004B2F03" w:rsidRDefault="004B2F03" w:rsidP="00A26C7B">
      <w:pPr>
        <w:rPr>
          <w:lang w:val="en-US"/>
        </w:rPr>
      </w:pPr>
    </w:p>
    <w:p w14:paraId="238A97CA" w14:textId="256B3629" w:rsidR="004B2F03" w:rsidRDefault="004B2F03" w:rsidP="00A26C7B">
      <w:pPr>
        <w:rPr>
          <w:lang w:val="en-US"/>
        </w:rPr>
      </w:pPr>
    </w:p>
    <w:p w14:paraId="1D099C49" w14:textId="14BD6ABF" w:rsidR="005B704F" w:rsidRDefault="005B704F" w:rsidP="00A26C7B">
      <w:pPr>
        <w:rPr>
          <w:lang w:val="en-US"/>
        </w:rPr>
      </w:pPr>
    </w:p>
    <w:p w14:paraId="41B4ED24" w14:textId="77777777" w:rsidR="005B704F" w:rsidRPr="00A26C7B" w:rsidRDefault="005B704F" w:rsidP="00A26C7B">
      <w:pPr>
        <w:rPr>
          <w:lang w:val="en-US"/>
        </w:rPr>
      </w:pPr>
    </w:p>
    <w:p w14:paraId="27B051D4" w14:textId="5658E386" w:rsidR="003F6205" w:rsidRPr="003F6205" w:rsidRDefault="003F6205" w:rsidP="646F2A41">
      <w:pPr>
        <w:rPr>
          <w:lang w:val="en-US"/>
        </w:rPr>
      </w:pPr>
    </w:p>
    <w:sectPr w:rsidR="003F6205" w:rsidRPr="003F62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101374D"/>
    <w:multiLevelType w:val="hybridMultilevel"/>
    <w:tmpl w:val="6518A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A7B79"/>
    <w:multiLevelType w:val="hybridMultilevel"/>
    <w:tmpl w:val="5C78FC54"/>
    <w:lvl w:ilvl="0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04C23FC9"/>
    <w:multiLevelType w:val="hybridMultilevel"/>
    <w:tmpl w:val="729ADCEE"/>
    <w:lvl w:ilvl="0" w:tplc="66346946">
      <w:numFmt w:val="bullet"/>
      <w:lvlText w:val="-"/>
      <w:lvlJc w:val="left"/>
      <w:pPr>
        <w:ind w:left="2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8" w15:restartNumberingAfterBreak="0">
    <w:nsid w:val="08AE1AB8"/>
    <w:multiLevelType w:val="hybridMultilevel"/>
    <w:tmpl w:val="8B40A6D8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10997EF8"/>
    <w:multiLevelType w:val="hybridMultilevel"/>
    <w:tmpl w:val="FEB63108"/>
    <w:lvl w:ilvl="0" w:tplc="9CFA8FD2">
      <w:start w:val="1"/>
      <w:numFmt w:val="upperLetter"/>
      <w:lvlText w:val="(%1)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0" w15:restartNumberingAfterBreak="0">
    <w:nsid w:val="11B91B7D"/>
    <w:multiLevelType w:val="hybridMultilevel"/>
    <w:tmpl w:val="907EBD5A"/>
    <w:lvl w:ilvl="0" w:tplc="040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11" w15:restartNumberingAfterBreak="0">
    <w:nsid w:val="13DA3CF8"/>
    <w:multiLevelType w:val="hybridMultilevel"/>
    <w:tmpl w:val="60C4A182"/>
    <w:lvl w:ilvl="0" w:tplc="6634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35BC3"/>
    <w:multiLevelType w:val="hybridMultilevel"/>
    <w:tmpl w:val="11821CB8"/>
    <w:lvl w:ilvl="0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3" w15:restartNumberingAfterBreak="0">
    <w:nsid w:val="1A5A1377"/>
    <w:multiLevelType w:val="hybridMultilevel"/>
    <w:tmpl w:val="EA94D7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95062"/>
    <w:multiLevelType w:val="hybridMultilevel"/>
    <w:tmpl w:val="4D566094"/>
    <w:lvl w:ilvl="0" w:tplc="66346946">
      <w:numFmt w:val="bullet"/>
      <w:lvlText w:val="-"/>
      <w:lvlJc w:val="left"/>
      <w:pPr>
        <w:ind w:left="22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5" w15:restartNumberingAfterBreak="0">
    <w:nsid w:val="1ED16C4B"/>
    <w:multiLevelType w:val="hybridMultilevel"/>
    <w:tmpl w:val="A0A20F04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6" w15:restartNumberingAfterBreak="0">
    <w:nsid w:val="1EFC6450"/>
    <w:multiLevelType w:val="hybridMultilevel"/>
    <w:tmpl w:val="40B6E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9141B"/>
    <w:multiLevelType w:val="hybridMultilevel"/>
    <w:tmpl w:val="F5545916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8" w15:restartNumberingAfterBreak="0">
    <w:nsid w:val="22606416"/>
    <w:multiLevelType w:val="hybridMultilevel"/>
    <w:tmpl w:val="CF5C98A4"/>
    <w:lvl w:ilvl="0" w:tplc="6634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335C6"/>
    <w:multiLevelType w:val="hybridMultilevel"/>
    <w:tmpl w:val="5A2EEECA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0" w15:restartNumberingAfterBreak="0">
    <w:nsid w:val="2AC1689E"/>
    <w:multiLevelType w:val="hybridMultilevel"/>
    <w:tmpl w:val="3592A78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 w15:restartNumberingAfterBreak="0">
    <w:nsid w:val="2FC423DD"/>
    <w:multiLevelType w:val="hybridMultilevel"/>
    <w:tmpl w:val="6EF2C0E6"/>
    <w:lvl w:ilvl="0" w:tplc="CC3CAEC0">
      <w:start w:val="1"/>
      <w:numFmt w:val="upperLetter"/>
      <w:lvlText w:val="(%1)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2" w15:restartNumberingAfterBreak="0">
    <w:nsid w:val="337849A1"/>
    <w:multiLevelType w:val="hybridMultilevel"/>
    <w:tmpl w:val="C04CDA8A"/>
    <w:lvl w:ilvl="0" w:tplc="04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23" w15:restartNumberingAfterBreak="0">
    <w:nsid w:val="35FE0BB5"/>
    <w:multiLevelType w:val="hybridMultilevel"/>
    <w:tmpl w:val="9E7C6AD6"/>
    <w:lvl w:ilvl="0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24" w15:restartNumberingAfterBreak="0">
    <w:nsid w:val="3DF51265"/>
    <w:multiLevelType w:val="hybridMultilevel"/>
    <w:tmpl w:val="A97EE2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565C8"/>
    <w:multiLevelType w:val="hybridMultilevel"/>
    <w:tmpl w:val="ACEEA116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6" w15:restartNumberingAfterBreak="0">
    <w:nsid w:val="40930429"/>
    <w:multiLevelType w:val="hybridMultilevel"/>
    <w:tmpl w:val="1638BAC6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7" w15:restartNumberingAfterBreak="0">
    <w:nsid w:val="43391DF4"/>
    <w:multiLevelType w:val="hybridMultilevel"/>
    <w:tmpl w:val="0136AB9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43B23402"/>
    <w:multiLevelType w:val="hybridMultilevel"/>
    <w:tmpl w:val="E654B5EE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9" w15:restartNumberingAfterBreak="0">
    <w:nsid w:val="43F97512"/>
    <w:multiLevelType w:val="hybridMultilevel"/>
    <w:tmpl w:val="1FB6FA22"/>
    <w:lvl w:ilvl="0" w:tplc="04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0" w15:restartNumberingAfterBreak="0">
    <w:nsid w:val="44FA6467"/>
    <w:multiLevelType w:val="hybridMultilevel"/>
    <w:tmpl w:val="86C81F48"/>
    <w:lvl w:ilvl="0" w:tplc="6634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65CCE"/>
    <w:multiLevelType w:val="hybridMultilevel"/>
    <w:tmpl w:val="E85A6184"/>
    <w:lvl w:ilvl="0" w:tplc="AC909EE2">
      <w:start w:val="1"/>
      <w:numFmt w:val="upperLetter"/>
      <w:lvlText w:val="(%1)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2" w15:restartNumberingAfterBreak="0">
    <w:nsid w:val="4C593282"/>
    <w:multiLevelType w:val="hybridMultilevel"/>
    <w:tmpl w:val="8F32E5EA"/>
    <w:lvl w:ilvl="0" w:tplc="66346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F6106D7"/>
    <w:multiLevelType w:val="hybridMultilevel"/>
    <w:tmpl w:val="529208A2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4" w15:restartNumberingAfterBreak="0">
    <w:nsid w:val="510F6FB6"/>
    <w:multiLevelType w:val="hybridMultilevel"/>
    <w:tmpl w:val="FFFFFFFF"/>
    <w:lvl w:ilvl="0" w:tplc="2612F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A7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49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8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7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A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C1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67180"/>
    <w:multiLevelType w:val="hybridMultilevel"/>
    <w:tmpl w:val="8A3222F6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36" w15:restartNumberingAfterBreak="0">
    <w:nsid w:val="61181DBC"/>
    <w:multiLevelType w:val="hybridMultilevel"/>
    <w:tmpl w:val="E5CEAC66"/>
    <w:lvl w:ilvl="0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7" w15:restartNumberingAfterBreak="0">
    <w:nsid w:val="625E6AC9"/>
    <w:multiLevelType w:val="hybridMultilevel"/>
    <w:tmpl w:val="FB6CE1E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6D95A4C"/>
    <w:multiLevelType w:val="hybridMultilevel"/>
    <w:tmpl w:val="998ABEC4"/>
    <w:lvl w:ilvl="0" w:tplc="663469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A15C8B1"/>
    <w:multiLevelType w:val="hybridMultilevel"/>
    <w:tmpl w:val="FFFFFFFF"/>
    <w:lvl w:ilvl="0" w:tplc="1982C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E62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05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C0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00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E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E3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9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32AA3"/>
    <w:multiLevelType w:val="hybridMultilevel"/>
    <w:tmpl w:val="D0746A5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6F137D7E"/>
    <w:multiLevelType w:val="hybridMultilevel"/>
    <w:tmpl w:val="224C1F3C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2" w15:restartNumberingAfterBreak="0">
    <w:nsid w:val="6F8C7D89"/>
    <w:multiLevelType w:val="hybridMultilevel"/>
    <w:tmpl w:val="FFFFFFFF"/>
    <w:lvl w:ilvl="0" w:tplc="23EA34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65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65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D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6B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04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8E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06739"/>
    <w:multiLevelType w:val="hybridMultilevel"/>
    <w:tmpl w:val="A6B84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14119B"/>
    <w:multiLevelType w:val="hybridMultilevel"/>
    <w:tmpl w:val="2876B3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A9443A"/>
    <w:multiLevelType w:val="hybridMultilevel"/>
    <w:tmpl w:val="937451B6"/>
    <w:lvl w:ilvl="0" w:tplc="E042D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84CB8"/>
    <w:multiLevelType w:val="hybridMultilevel"/>
    <w:tmpl w:val="DF764E5C"/>
    <w:lvl w:ilvl="0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7" w15:restartNumberingAfterBreak="0">
    <w:nsid w:val="7C4B1375"/>
    <w:multiLevelType w:val="hybridMultilevel"/>
    <w:tmpl w:val="50A2A678"/>
    <w:lvl w:ilvl="0" w:tplc="04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5"/>
  </w:num>
  <w:num w:numId="3">
    <w:abstractNumId w:val="34"/>
  </w:num>
  <w:num w:numId="4">
    <w:abstractNumId w:val="42"/>
  </w:num>
  <w:num w:numId="5">
    <w:abstractNumId w:val="39"/>
  </w:num>
  <w:num w:numId="6">
    <w:abstractNumId w:val="18"/>
  </w:num>
  <w:num w:numId="7">
    <w:abstractNumId w:val="16"/>
  </w:num>
  <w:num w:numId="8">
    <w:abstractNumId w:val="38"/>
  </w:num>
  <w:num w:numId="9">
    <w:abstractNumId w:val="11"/>
  </w:num>
  <w:num w:numId="10">
    <w:abstractNumId w:val="12"/>
  </w:num>
  <w:num w:numId="11">
    <w:abstractNumId w:val="5"/>
  </w:num>
  <w:num w:numId="12">
    <w:abstractNumId w:val="41"/>
  </w:num>
  <w:num w:numId="13">
    <w:abstractNumId w:val="23"/>
  </w:num>
  <w:num w:numId="14">
    <w:abstractNumId w:val="6"/>
  </w:num>
  <w:num w:numId="15">
    <w:abstractNumId w:val="8"/>
  </w:num>
  <w:num w:numId="16">
    <w:abstractNumId w:val="27"/>
  </w:num>
  <w:num w:numId="17">
    <w:abstractNumId w:val="44"/>
  </w:num>
  <w:num w:numId="18">
    <w:abstractNumId w:val="32"/>
  </w:num>
  <w:num w:numId="19">
    <w:abstractNumId w:val="24"/>
  </w:num>
  <w:num w:numId="20">
    <w:abstractNumId w:val="37"/>
  </w:num>
  <w:num w:numId="21">
    <w:abstractNumId w:val="29"/>
  </w:num>
  <w:num w:numId="22">
    <w:abstractNumId w:val="36"/>
  </w:num>
  <w:num w:numId="23">
    <w:abstractNumId w:val="7"/>
  </w:num>
  <w:num w:numId="24">
    <w:abstractNumId w:val="14"/>
  </w:num>
  <w:num w:numId="25">
    <w:abstractNumId w:val="15"/>
  </w:num>
  <w:num w:numId="26">
    <w:abstractNumId w:val="17"/>
  </w:num>
  <w:num w:numId="27">
    <w:abstractNumId w:val="35"/>
  </w:num>
  <w:num w:numId="28">
    <w:abstractNumId w:val="47"/>
  </w:num>
  <w:num w:numId="29">
    <w:abstractNumId w:val="26"/>
  </w:num>
  <w:num w:numId="30">
    <w:abstractNumId w:val="28"/>
  </w:num>
  <w:num w:numId="31">
    <w:abstractNumId w:val="19"/>
  </w:num>
  <w:num w:numId="32">
    <w:abstractNumId w:val="33"/>
  </w:num>
  <w:num w:numId="33">
    <w:abstractNumId w:val="25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38">
    <w:abstractNumId w:val="21"/>
  </w:num>
  <w:num w:numId="39">
    <w:abstractNumId w:val="4"/>
  </w:num>
  <w:num w:numId="40">
    <w:abstractNumId w:val="9"/>
  </w:num>
  <w:num w:numId="41">
    <w:abstractNumId w:val="31"/>
  </w:num>
  <w:num w:numId="42">
    <w:abstractNumId w:val="22"/>
  </w:num>
  <w:num w:numId="43">
    <w:abstractNumId w:val="10"/>
  </w:num>
  <w:num w:numId="44">
    <w:abstractNumId w:val="13"/>
  </w:num>
  <w:num w:numId="45">
    <w:abstractNumId w:val="43"/>
  </w:num>
  <w:num w:numId="46">
    <w:abstractNumId w:val="40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8E"/>
    <w:rsid w:val="00016570"/>
    <w:rsid w:val="00017934"/>
    <w:rsid w:val="00022D95"/>
    <w:rsid w:val="000556E0"/>
    <w:rsid w:val="000772F8"/>
    <w:rsid w:val="0008798C"/>
    <w:rsid w:val="000D2403"/>
    <w:rsid w:val="000E5EB2"/>
    <w:rsid w:val="00101C57"/>
    <w:rsid w:val="00134A79"/>
    <w:rsid w:val="00137144"/>
    <w:rsid w:val="00146725"/>
    <w:rsid w:val="00146CA1"/>
    <w:rsid w:val="00150459"/>
    <w:rsid w:val="001553BA"/>
    <w:rsid w:val="00156ACD"/>
    <w:rsid w:val="001741EA"/>
    <w:rsid w:val="00195FC8"/>
    <w:rsid w:val="001B1EAA"/>
    <w:rsid w:val="001F11B6"/>
    <w:rsid w:val="00205E81"/>
    <w:rsid w:val="00211261"/>
    <w:rsid w:val="00233E19"/>
    <w:rsid w:val="00253DC8"/>
    <w:rsid w:val="00272691"/>
    <w:rsid w:val="002A22B1"/>
    <w:rsid w:val="002C1C8A"/>
    <w:rsid w:val="002C5CEA"/>
    <w:rsid w:val="002C6AD2"/>
    <w:rsid w:val="002D19B3"/>
    <w:rsid w:val="002D60DC"/>
    <w:rsid w:val="002E6A03"/>
    <w:rsid w:val="00310449"/>
    <w:rsid w:val="0032115A"/>
    <w:rsid w:val="003360EF"/>
    <w:rsid w:val="00336699"/>
    <w:rsid w:val="00344552"/>
    <w:rsid w:val="00360414"/>
    <w:rsid w:val="003C39E2"/>
    <w:rsid w:val="003F5269"/>
    <w:rsid w:val="003F6205"/>
    <w:rsid w:val="003F77ED"/>
    <w:rsid w:val="004004C3"/>
    <w:rsid w:val="00413196"/>
    <w:rsid w:val="004143C8"/>
    <w:rsid w:val="0049269E"/>
    <w:rsid w:val="004A12DD"/>
    <w:rsid w:val="004B2F03"/>
    <w:rsid w:val="004C3253"/>
    <w:rsid w:val="004F78AC"/>
    <w:rsid w:val="0051124E"/>
    <w:rsid w:val="00511551"/>
    <w:rsid w:val="00521578"/>
    <w:rsid w:val="00562A69"/>
    <w:rsid w:val="005850E5"/>
    <w:rsid w:val="005B704F"/>
    <w:rsid w:val="00626F13"/>
    <w:rsid w:val="006604D1"/>
    <w:rsid w:val="006678BA"/>
    <w:rsid w:val="006D0559"/>
    <w:rsid w:val="00700A95"/>
    <w:rsid w:val="00707CBE"/>
    <w:rsid w:val="007219E7"/>
    <w:rsid w:val="007542F5"/>
    <w:rsid w:val="00763C83"/>
    <w:rsid w:val="00767223"/>
    <w:rsid w:val="007D57B1"/>
    <w:rsid w:val="007D6CD2"/>
    <w:rsid w:val="007E73E9"/>
    <w:rsid w:val="007F563A"/>
    <w:rsid w:val="00850749"/>
    <w:rsid w:val="00884CEF"/>
    <w:rsid w:val="00896131"/>
    <w:rsid w:val="008B4CE9"/>
    <w:rsid w:val="008C4E3E"/>
    <w:rsid w:val="008E4F77"/>
    <w:rsid w:val="008E60E2"/>
    <w:rsid w:val="00915EA8"/>
    <w:rsid w:val="00933D4E"/>
    <w:rsid w:val="00934569"/>
    <w:rsid w:val="00955CF7"/>
    <w:rsid w:val="009B14C0"/>
    <w:rsid w:val="009C0F1B"/>
    <w:rsid w:val="009C3F12"/>
    <w:rsid w:val="009C7725"/>
    <w:rsid w:val="00A13727"/>
    <w:rsid w:val="00A15A67"/>
    <w:rsid w:val="00A26C7B"/>
    <w:rsid w:val="00A278E2"/>
    <w:rsid w:val="00A54628"/>
    <w:rsid w:val="00A602BD"/>
    <w:rsid w:val="00AB3F29"/>
    <w:rsid w:val="00B0174A"/>
    <w:rsid w:val="00B1138E"/>
    <w:rsid w:val="00B2330A"/>
    <w:rsid w:val="00B3125B"/>
    <w:rsid w:val="00B51338"/>
    <w:rsid w:val="00B53DE5"/>
    <w:rsid w:val="00B926E2"/>
    <w:rsid w:val="00BA1427"/>
    <w:rsid w:val="00BA5170"/>
    <w:rsid w:val="00BB36B7"/>
    <w:rsid w:val="00BD2C4B"/>
    <w:rsid w:val="00BE45E7"/>
    <w:rsid w:val="00BF3352"/>
    <w:rsid w:val="00C2033C"/>
    <w:rsid w:val="00C2165E"/>
    <w:rsid w:val="00C33A4D"/>
    <w:rsid w:val="00C53C70"/>
    <w:rsid w:val="00C6250D"/>
    <w:rsid w:val="00CC006A"/>
    <w:rsid w:val="00CD719E"/>
    <w:rsid w:val="00CE74EF"/>
    <w:rsid w:val="00D03766"/>
    <w:rsid w:val="00D65676"/>
    <w:rsid w:val="00D971D5"/>
    <w:rsid w:val="00DC47CB"/>
    <w:rsid w:val="00DD64C2"/>
    <w:rsid w:val="00E03B4D"/>
    <w:rsid w:val="00E07672"/>
    <w:rsid w:val="00E33475"/>
    <w:rsid w:val="00E85739"/>
    <w:rsid w:val="00EB3E19"/>
    <w:rsid w:val="00EB46BD"/>
    <w:rsid w:val="00EE3058"/>
    <w:rsid w:val="00EF306E"/>
    <w:rsid w:val="00F13335"/>
    <w:rsid w:val="00F8547B"/>
    <w:rsid w:val="00F97697"/>
    <w:rsid w:val="00FA6AA0"/>
    <w:rsid w:val="00FB1D00"/>
    <w:rsid w:val="00FC7AA9"/>
    <w:rsid w:val="00FD411D"/>
    <w:rsid w:val="024A4C66"/>
    <w:rsid w:val="028C184A"/>
    <w:rsid w:val="02BEEB9E"/>
    <w:rsid w:val="035F5CD2"/>
    <w:rsid w:val="0612CB72"/>
    <w:rsid w:val="0619AB0B"/>
    <w:rsid w:val="0620E5D6"/>
    <w:rsid w:val="07E681F3"/>
    <w:rsid w:val="08033476"/>
    <w:rsid w:val="0B84FBB7"/>
    <w:rsid w:val="0C9EA655"/>
    <w:rsid w:val="0CB5636C"/>
    <w:rsid w:val="0DA3C98A"/>
    <w:rsid w:val="0DB8CD9F"/>
    <w:rsid w:val="0DBA4F6D"/>
    <w:rsid w:val="0E4FCF2A"/>
    <w:rsid w:val="0E623CCE"/>
    <w:rsid w:val="0ED0B12E"/>
    <w:rsid w:val="0F57180C"/>
    <w:rsid w:val="10463207"/>
    <w:rsid w:val="1095DBE5"/>
    <w:rsid w:val="116C7B67"/>
    <w:rsid w:val="13C62E4F"/>
    <w:rsid w:val="15AB733F"/>
    <w:rsid w:val="16D17836"/>
    <w:rsid w:val="183CA43E"/>
    <w:rsid w:val="18540A50"/>
    <w:rsid w:val="18602301"/>
    <w:rsid w:val="1B2EB699"/>
    <w:rsid w:val="1B98F055"/>
    <w:rsid w:val="1C58C7B8"/>
    <w:rsid w:val="1CDAFCA0"/>
    <w:rsid w:val="1D846BCF"/>
    <w:rsid w:val="1DF66040"/>
    <w:rsid w:val="227D5290"/>
    <w:rsid w:val="22E57BDB"/>
    <w:rsid w:val="22FB5FB2"/>
    <w:rsid w:val="240098C7"/>
    <w:rsid w:val="256F64EB"/>
    <w:rsid w:val="259C626D"/>
    <w:rsid w:val="25DE2E51"/>
    <w:rsid w:val="264FEFF1"/>
    <w:rsid w:val="2964E179"/>
    <w:rsid w:val="2A3B4E2A"/>
    <w:rsid w:val="2B135650"/>
    <w:rsid w:val="2BA9C31D"/>
    <w:rsid w:val="2C1851BC"/>
    <w:rsid w:val="2DD0E222"/>
    <w:rsid w:val="2E03CD36"/>
    <w:rsid w:val="2F9451F5"/>
    <w:rsid w:val="3088AEBE"/>
    <w:rsid w:val="310AE3A6"/>
    <w:rsid w:val="35B569A6"/>
    <w:rsid w:val="364D5100"/>
    <w:rsid w:val="367B4751"/>
    <w:rsid w:val="367DDA17"/>
    <w:rsid w:val="37184456"/>
    <w:rsid w:val="378DC49C"/>
    <w:rsid w:val="389CA7EA"/>
    <w:rsid w:val="393F635B"/>
    <w:rsid w:val="396FEC72"/>
    <w:rsid w:val="3B8EBA45"/>
    <w:rsid w:val="3C6460CA"/>
    <w:rsid w:val="3DC6887C"/>
    <w:rsid w:val="3FAADDBF"/>
    <w:rsid w:val="40D681D6"/>
    <w:rsid w:val="41487647"/>
    <w:rsid w:val="41871A02"/>
    <w:rsid w:val="431F2502"/>
    <w:rsid w:val="4350E4FF"/>
    <w:rsid w:val="43EF7150"/>
    <w:rsid w:val="44ADE494"/>
    <w:rsid w:val="45CF6897"/>
    <w:rsid w:val="45E20723"/>
    <w:rsid w:val="4642F75A"/>
    <w:rsid w:val="46F0A0F2"/>
    <w:rsid w:val="4752AECE"/>
    <w:rsid w:val="47A4E445"/>
    <w:rsid w:val="48C17AF2"/>
    <w:rsid w:val="48EE7874"/>
    <w:rsid w:val="49304458"/>
    <w:rsid w:val="49A205F8"/>
    <w:rsid w:val="49EF4DD9"/>
    <w:rsid w:val="4A9DB576"/>
    <w:rsid w:val="4B195EF8"/>
    <w:rsid w:val="4DBA61B3"/>
    <w:rsid w:val="4E8AAE01"/>
    <w:rsid w:val="4EFBD924"/>
    <w:rsid w:val="4F6A67C3"/>
    <w:rsid w:val="4FA909DB"/>
    <w:rsid w:val="4FBB3986"/>
    <w:rsid w:val="50165DEC"/>
    <w:rsid w:val="50B2BE44"/>
    <w:rsid w:val="50F74F8B"/>
    <w:rsid w:val="51476CAD"/>
    <w:rsid w:val="51B17893"/>
    <w:rsid w:val="51BBF6F2"/>
    <w:rsid w:val="53C01670"/>
    <w:rsid w:val="55108731"/>
    <w:rsid w:val="558E3BD0"/>
    <w:rsid w:val="56DDDDC3"/>
    <w:rsid w:val="59092BE8"/>
    <w:rsid w:val="5925EAB2"/>
    <w:rsid w:val="59CFF01E"/>
    <w:rsid w:val="5A6A5A5D"/>
    <w:rsid w:val="5ADFDAA3"/>
    <w:rsid w:val="5B02B9D0"/>
    <w:rsid w:val="5BA64238"/>
    <w:rsid w:val="5BEEBDF1"/>
    <w:rsid w:val="5CC46476"/>
    <w:rsid w:val="5EE33249"/>
    <w:rsid w:val="635C4981"/>
    <w:rsid w:val="646F2A41"/>
    <w:rsid w:val="653E7157"/>
    <w:rsid w:val="65B2C7C5"/>
    <w:rsid w:val="66713B09"/>
    <w:rsid w:val="67B2B27A"/>
    <w:rsid w:val="69217E9E"/>
    <w:rsid w:val="69950D61"/>
    <w:rsid w:val="6B1026C6"/>
    <w:rsid w:val="6C1390F9"/>
    <w:rsid w:val="6C408E7B"/>
    <w:rsid w:val="6C6E1F58"/>
    <w:rsid w:val="6C825A5F"/>
    <w:rsid w:val="6C919E1B"/>
    <w:rsid w:val="6CD85914"/>
    <w:rsid w:val="6CF41BFF"/>
    <w:rsid w:val="6CFA86D4"/>
    <w:rsid w:val="6D43C5DD"/>
    <w:rsid w:val="6DEFCB7D"/>
    <w:rsid w:val="70B9F485"/>
    <w:rsid w:val="74FEC93D"/>
    <w:rsid w:val="7501F448"/>
    <w:rsid w:val="75038E9A"/>
    <w:rsid w:val="758D49A7"/>
    <w:rsid w:val="764E0468"/>
    <w:rsid w:val="770262E4"/>
    <w:rsid w:val="77C05241"/>
    <w:rsid w:val="7846113F"/>
    <w:rsid w:val="7988E698"/>
    <w:rsid w:val="7A816B0B"/>
    <w:rsid w:val="7C660AD0"/>
    <w:rsid w:val="7D246822"/>
    <w:rsid w:val="7E31F0AA"/>
    <w:rsid w:val="7E99C6C6"/>
    <w:rsid w:val="7F2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4DE"/>
  <w15:chartTrackingRefBased/>
  <w15:docId w15:val="{EC29CA84-FD2F-4EFA-9B38-FBE77161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A67"/>
  </w:style>
  <w:style w:type="paragraph" w:styleId="Heading1">
    <w:name w:val="heading 1"/>
    <w:basedOn w:val="Normal"/>
    <w:next w:val="Normal"/>
    <w:link w:val="Heading1Char"/>
    <w:uiPriority w:val="9"/>
    <w:qFormat/>
    <w:rsid w:val="003F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5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2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60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7DA644C94E594EB4BEFDB1F7B0E362" ma:contentTypeVersion="2" ma:contentTypeDescription="Ein neues Dokument erstellen." ma:contentTypeScope="" ma:versionID="80746f7d3b5f3f621ef86bd6de91a982">
  <xsd:schema xmlns:xsd="http://www.w3.org/2001/XMLSchema" xmlns:xs="http://www.w3.org/2001/XMLSchema" xmlns:p="http://schemas.microsoft.com/office/2006/metadata/properties" xmlns:ns3="cb8b3425-2fb9-4be6-8573-53a9d35fadd3" targetNamespace="http://schemas.microsoft.com/office/2006/metadata/properties" ma:root="true" ma:fieldsID="70f375e10946c901b7a711d990cc79c4" ns3:_="">
    <xsd:import namespace="cb8b3425-2fb9-4be6-8573-53a9d35fa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b3425-2fb9-4be6-8573-53a9d35fa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A9614-06CA-400D-AA2D-F1650726C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7AF2C-6C8C-4865-A7A1-7133DB0A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b3425-2fb9-4be6-8573-53a9d35fa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36059-9727-4F34-8913-3F38BECBAF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Cornelius Gorissen</dc:creator>
  <cp:keywords/>
  <dc:description/>
  <cp:lastModifiedBy>Vaibhav Ranjan</cp:lastModifiedBy>
  <cp:revision>13</cp:revision>
  <dcterms:created xsi:type="dcterms:W3CDTF">2023-02-28T18:34:00Z</dcterms:created>
  <dcterms:modified xsi:type="dcterms:W3CDTF">2023-03-01T18:11:00Z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0x010100117DA644C94E594EB4BEFDB1F7B0E362</vt:lpwstr>
  </property>
</Properties>
</file>